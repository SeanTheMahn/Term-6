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88F1" w14:textId="77777777" w:rsidR="00D16B45" w:rsidRPr="00E00EED" w:rsidRDefault="00F14CDA">
      <w:pPr>
        <w:spacing w:before="60"/>
        <w:ind w:left="4722" w:right="4721"/>
        <w:jc w:val="center"/>
        <w:rPr>
          <w:sz w:val="24"/>
          <w:szCs w:val="24"/>
          <w:lang w:val="es-ES_tradnl"/>
        </w:rPr>
      </w:pPr>
      <w:r w:rsidRPr="00E00EED">
        <w:rPr>
          <w:b/>
          <w:sz w:val="24"/>
          <w:szCs w:val="24"/>
          <w:lang w:val="es-ES_tradnl"/>
        </w:rPr>
        <w:t>Sean C. Lynch</w:t>
      </w:r>
    </w:p>
    <w:p w14:paraId="45B75460" w14:textId="5C79BA0F" w:rsidR="00D16B45" w:rsidRPr="00E00EED" w:rsidRDefault="00F14CDA">
      <w:pPr>
        <w:spacing w:before="10"/>
        <w:ind w:left="4732" w:right="4734"/>
        <w:jc w:val="center"/>
        <w:rPr>
          <w:sz w:val="17"/>
          <w:szCs w:val="17"/>
          <w:lang w:val="es-ES_tradnl"/>
        </w:rPr>
      </w:pPr>
      <w:r w:rsidRPr="00E00EED">
        <w:rPr>
          <w:spacing w:val="1"/>
          <w:w w:val="104"/>
          <w:sz w:val="17"/>
          <w:szCs w:val="17"/>
          <w:lang w:val="es-ES_tradnl"/>
        </w:rPr>
        <w:t>scl3737</w:t>
      </w:r>
      <w:r w:rsidRPr="00E00EED">
        <w:rPr>
          <w:spacing w:val="2"/>
          <w:w w:val="104"/>
          <w:sz w:val="17"/>
          <w:szCs w:val="17"/>
          <w:lang w:val="es-ES_tradnl"/>
        </w:rPr>
        <w:t>@</w:t>
      </w:r>
      <w:r w:rsidRPr="00E00EED">
        <w:rPr>
          <w:spacing w:val="1"/>
          <w:w w:val="104"/>
          <w:sz w:val="17"/>
          <w:szCs w:val="17"/>
          <w:lang w:val="es-ES_tradnl"/>
        </w:rPr>
        <w:t>g</w:t>
      </w:r>
      <w:r w:rsidRPr="00E00EED">
        <w:rPr>
          <w:spacing w:val="2"/>
          <w:w w:val="104"/>
          <w:sz w:val="17"/>
          <w:szCs w:val="17"/>
          <w:lang w:val="es-ES_tradnl"/>
        </w:rPr>
        <w:t>m</w:t>
      </w:r>
      <w:r w:rsidRPr="00E00EED">
        <w:rPr>
          <w:spacing w:val="1"/>
          <w:w w:val="104"/>
          <w:sz w:val="17"/>
          <w:szCs w:val="17"/>
          <w:lang w:val="es-ES_tradnl"/>
        </w:rPr>
        <w:t>ail.co</w:t>
      </w:r>
      <w:r w:rsidRPr="00E00EED">
        <w:rPr>
          <w:w w:val="104"/>
          <w:sz w:val="17"/>
          <w:szCs w:val="17"/>
          <w:lang w:val="es-ES_tradnl"/>
        </w:rPr>
        <w:t>m</w:t>
      </w:r>
    </w:p>
    <w:p w14:paraId="252CC403" w14:textId="77777777" w:rsidR="00D16B45" w:rsidRDefault="00F14CDA">
      <w:pPr>
        <w:spacing w:before="15"/>
        <w:ind w:left="4641" w:right="4640"/>
        <w:jc w:val="center"/>
        <w:rPr>
          <w:sz w:val="17"/>
          <w:szCs w:val="17"/>
        </w:rPr>
      </w:pPr>
      <w:r>
        <w:rPr>
          <w:spacing w:val="1"/>
          <w:sz w:val="17"/>
          <w:szCs w:val="17"/>
        </w:rPr>
        <w:t>430</w:t>
      </w:r>
      <w:r>
        <w:rPr>
          <w:sz w:val="17"/>
          <w:szCs w:val="17"/>
        </w:rPr>
        <w:t>1</w:t>
      </w:r>
      <w:r>
        <w:rPr>
          <w:spacing w:val="18"/>
          <w:sz w:val="17"/>
          <w:szCs w:val="17"/>
        </w:rPr>
        <w:t xml:space="preserve"> </w:t>
      </w:r>
      <w:r>
        <w:rPr>
          <w:spacing w:val="2"/>
          <w:sz w:val="17"/>
          <w:szCs w:val="17"/>
        </w:rPr>
        <w:t>C</w:t>
      </w:r>
      <w:r>
        <w:rPr>
          <w:spacing w:val="1"/>
          <w:sz w:val="17"/>
          <w:szCs w:val="17"/>
        </w:rPr>
        <w:t>oolidg</w:t>
      </w:r>
      <w:r>
        <w:rPr>
          <w:sz w:val="17"/>
          <w:szCs w:val="17"/>
        </w:rPr>
        <w:t>e</w:t>
      </w:r>
      <w:r>
        <w:rPr>
          <w:spacing w:val="29"/>
          <w:sz w:val="17"/>
          <w:szCs w:val="17"/>
        </w:rPr>
        <w:t xml:space="preserve"> </w:t>
      </w:r>
      <w:r>
        <w:rPr>
          <w:spacing w:val="2"/>
          <w:w w:val="104"/>
          <w:sz w:val="17"/>
          <w:szCs w:val="17"/>
        </w:rPr>
        <w:t>A</w:t>
      </w:r>
      <w:r>
        <w:rPr>
          <w:spacing w:val="1"/>
          <w:w w:val="104"/>
          <w:sz w:val="17"/>
          <w:szCs w:val="17"/>
        </w:rPr>
        <w:t>venue</w:t>
      </w:r>
    </w:p>
    <w:p w14:paraId="41687876" w14:textId="77777777" w:rsidR="00D16B45" w:rsidRDefault="00F14CDA">
      <w:pPr>
        <w:spacing w:before="11"/>
        <w:ind w:left="4527" w:right="4527"/>
        <w:jc w:val="center"/>
        <w:rPr>
          <w:sz w:val="17"/>
          <w:szCs w:val="17"/>
        </w:rPr>
      </w:pPr>
      <w:r>
        <w:rPr>
          <w:spacing w:val="1"/>
          <w:sz w:val="17"/>
          <w:szCs w:val="17"/>
        </w:rPr>
        <w:t>St</w:t>
      </w:r>
      <w:r>
        <w:rPr>
          <w:sz w:val="17"/>
          <w:szCs w:val="17"/>
        </w:rPr>
        <w:t>.</w:t>
      </w:r>
      <w:r>
        <w:rPr>
          <w:spacing w:val="10"/>
          <w:sz w:val="17"/>
          <w:szCs w:val="17"/>
        </w:rPr>
        <w:t xml:space="preserve"> </w:t>
      </w:r>
      <w:r>
        <w:rPr>
          <w:spacing w:val="1"/>
          <w:sz w:val="17"/>
          <w:szCs w:val="17"/>
        </w:rPr>
        <w:t>Loui</w:t>
      </w:r>
      <w:r>
        <w:rPr>
          <w:sz w:val="17"/>
          <w:szCs w:val="17"/>
        </w:rPr>
        <w:t>s</w:t>
      </w:r>
      <w:r>
        <w:rPr>
          <w:spacing w:val="19"/>
          <w:sz w:val="17"/>
          <w:szCs w:val="17"/>
        </w:rPr>
        <w:t xml:space="preserve"> </w:t>
      </w:r>
      <w:r>
        <w:rPr>
          <w:spacing w:val="1"/>
          <w:sz w:val="17"/>
          <w:szCs w:val="17"/>
        </w:rPr>
        <w:t>Park</w:t>
      </w:r>
      <w:r>
        <w:rPr>
          <w:sz w:val="17"/>
          <w:szCs w:val="17"/>
        </w:rPr>
        <w:t>,</w:t>
      </w:r>
      <w:r>
        <w:rPr>
          <w:spacing w:val="17"/>
          <w:sz w:val="17"/>
          <w:szCs w:val="17"/>
        </w:rPr>
        <w:t xml:space="preserve"> </w:t>
      </w:r>
      <w:r>
        <w:rPr>
          <w:spacing w:val="2"/>
          <w:sz w:val="17"/>
          <w:szCs w:val="17"/>
        </w:rPr>
        <w:t>M</w:t>
      </w:r>
      <w:r>
        <w:rPr>
          <w:sz w:val="17"/>
          <w:szCs w:val="17"/>
        </w:rPr>
        <w:t>N</w:t>
      </w:r>
      <w:r>
        <w:rPr>
          <w:spacing w:val="15"/>
          <w:sz w:val="17"/>
          <w:szCs w:val="17"/>
        </w:rPr>
        <w:t xml:space="preserve"> </w:t>
      </w:r>
      <w:r>
        <w:rPr>
          <w:spacing w:val="1"/>
          <w:w w:val="104"/>
          <w:sz w:val="17"/>
          <w:szCs w:val="17"/>
        </w:rPr>
        <w:t>5542</w:t>
      </w:r>
      <w:r>
        <w:rPr>
          <w:w w:val="104"/>
          <w:sz w:val="17"/>
          <w:szCs w:val="17"/>
        </w:rPr>
        <w:t>4</w:t>
      </w:r>
    </w:p>
    <w:p w14:paraId="028EC01A" w14:textId="1765600A" w:rsidR="00D16B45" w:rsidRPr="008A36AB" w:rsidRDefault="00F14CDA" w:rsidP="008A36AB">
      <w:pPr>
        <w:spacing w:before="11"/>
        <w:ind w:left="4967" w:right="4966"/>
        <w:jc w:val="center"/>
        <w:rPr>
          <w:sz w:val="17"/>
          <w:szCs w:val="17"/>
        </w:rPr>
      </w:pPr>
      <w:r>
        <w:rPr>
          <w:spacing w:val="1"/>
          <w:w w:val="104"/>
          <w:sz w:val="17"/>
          <w:szCs w:val="17"/>
        </w:rPr>
        <w:t>612-</w:t>
      </w:r>
      <w:r w:rsidR="00F02023">
        <w:rPr>
          <w:spacing w:val="1"/>
          <w:w w:val="104"/>
          <w:sz w:val="17"/>
          <w:szCs w:val="17"/>
        </w:rPr>
        <w:t>269-3097</w:t>
      </w:r>
    </w:p>
    <w:p w14:paraId="7E2E626C" w14:textId="5E846D85" w:rsidR="0050769E" w:rsidRDefault="0050769E">
      <w:pPr>
        <w:ind w:left="110"/>
        <w:rPr>
          <w:b/>
          <w:spacing w:val="2"/>
          <w:sz w:val="19"/>
          <w:szCs w:val="19"/>
          <w:u w:val="single" w:color="000000"/>
        </w:rPr>
      </w:pPr>
      <w:r>
        <w:rPr>
          <w:b/>
          <w:spacing w:val="2"/>
          <w:sz w:val="19"/>
          <w:szCs w:val="19"/>
          <w:u w:val="single" w:color="000000"/>
        </w:rPr>
        <w:t>EXPERIENCE</w:t>
      </w:r>
    </w:p>
    <w:p w14:paraId="2B35332E" w14:textId="100083C5" w:rsidR="00F72B47" w:rsidRPr="00F72B47" w:rsidRDefault="00F72B47" w:rsidP="00F72B47">
      <w:pPr>
        <w:spacing w:before="12"/>
        <w:ind w:left="76" w:right="77" w:firstLine="34"/>
        <w:rPr>
          <w:sz w:val="19"/>
          <w:szCs w:val="19"/>
        </w:rPr>
      </w:pPr>
      <w:r>
        <w:rPr>
          <w:spacing w:val="2"/>
          <w:sz w:val="19"/>
          <w:szCs w:val="19"/>
        </w:rPr>
        <w:t>Usher</w:t>
      </w:r>
      <w:r>
        <w:rPr>
          <w:i/>
          <w:spacing w:val="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(</w:t>
      </w:r>
      <w:r>
        <w:rPr>
          <w:i/>
          <w:spacing w:val="2"/>
          <w:sz w:val="19"/>
          <w:szCs w:val="19"/>
        </w:rPr>
        <w:t>May 2017 –</w:t>
      </w:r>
      <w:r w:rsidR="00571CE3">
        <w:rPr>
          <w:i/>
          <w:spacing w:val="2"/>
          <w:sz w:val="19"/>
          <w:szCs w:val="19"/>
        </w:rPr>
        <w:t xml:space="preserve"> March 2020</w:t>
      </w:r>
      <w:r>
        <w:rPr>
          <w:spacing w:val="2"/>
          <w:sz w:val="19"/>
          <w:szCs w:val="19"/>
        </w:rPr>
        <w:t>)</w:t>
      </w:r>
    </w:p>
    <w:p w14:paraId="65EF5FA5" w14:textId="4AEEBB14" w:rsidR="00F72B47" w:rsidRDefault="00F72B47" w:rsidP="00F72B47">
      <w:pPr>
        <w:spacing w:before="12"/>
        <w:ind w:left="76" w:right="77" w:firstLine="644"/>
        <w:rPr>
          <w:i/>
          <w:spacing w:val="2"/>
          <w:sz w:val="19"/>
          <w:szCs w:val="19"/>
        </w:rPr>
      </w:pPr>
      <w:r>
        <w:rPr>
          <w:i/>
          <w:spacing w:val="2"/>
          <w:sz w:val="19"/>
          <w:szCs w:val="19"/>
        </w:rPr>
        <w:t>Guthrie Theater of Minneapolis, MN</w:t>
      </w:r>
    </w:p>
    <w:p w14:paraId="438BBEBD" w14:textId="1DBAE6D5" w:rsidR="00E95D9B" w:rsidRDefault="00E95D9B" w:rsidP="00E95D9B">
      <w:pPr>
        <w:pStyle w:val="ListParagraph"/>
        <w:numPr>
          <w:ilvl w:val="0"/>
          <w:numId w:val="2"/>
        </w:numPr>
        <w:spacing w:before="12"/>
        <w:ind w:right="77"/>
        <w:rPr>
          <w:spacing w:val="2"/>
          <w:sz w:val="19"/>
          <w:szCs w:val="19"/>
        </w:rPr>
      </w:pPr>
      <w:r>
        <w:rPr>
          <w:spacing w:val="2"/>
          <w:sz w:val="19"/>
          <w:szCs w:val="19"/>
        </w:rPr>
        <w:t>Interact with patrons with services such as scanning tickets, directing patrons</w:t>
      </w:r>
      <w:r w:rsidR="007C6C90">
        <w:rPr>
          <w:spacing w:val="2"/>
          <w:sz w:val="19"/>
          <w:szCs w:val="19"/>
        </w:rPr>
        <w:t xml:space="preserve"> to their seats</w:t>
      </w:r>
      <w:r w:rsidR="00303D33">
        <w:rPr>
          <w:spacing w:val="2"/>
          <w:sz w:val="19"/>
          <w:szCs w:val="19"/>
        </w:rPr>
        <w:t xml:space="preserve">, handling </w:t>
      </w:r>
      <w:r w:rsidR="005175B4">
        <w:rPr>
          <w:spacing w:val="2"/>
          <w:sz w:val="19"/>
          <w:szCs w:val="19"/>
        </w:rPr>
        <w:t>any issues that arise</w:t>
      </w:r>
      <w:r w:rsidR="0093401C">
        <w:rPr>
          <w:spacing w:val="2"/>
          <w:sz w:val="19"/>
          <w:szCs w:val="19"/>
        </w:rPr>
        <w:t>.</w:t>
      </w:r>
    </w:p>
    <w:p w14:paraId="32831E08" w14:textId="7ECBC9E5" w:rsidR="007C6C90" w:rsidRDefault="00613C7A" w:rsidP="00E95D9B">
      <w:pPr>
        <w:pStyle w:val="ListParagraph"/>
        <w:numPr>
          <w:ilvl w:val="0"/>
          <w:numId w:val="2"/>
        </w:numPr>
        <w:spacing w:before="12"/>
        <w:ind w:right="77"/>
        <w:rPr>
          <w:spacing w:val="2"/>
          <w:sz w:val="19"/>
          <w:szCs w:val="19"/>
        </w:rPr>
      </w:pPr>
      <w:r>
        <w:rPr>
          <w:spacing w:val="2"/>
          <w:sz w:val="19"/>
          <w:szCs w:val="19"/>
        </w:rPr>
        <w:t xml:space="preserve">Aware of the emergency procedures of the Guthrie and </w:t>
      </w:r>
      <w:r w:rsidR="00512D49">
        <w:rPr>
          <w:spacing w:val="2"/>
          <w:sz w:val="19"/>
          <w:szCs w:val="19"/>
        </w:rPr>
        <w:t>ready to act in the event of an emergency</w:t>
      </w:r>
      <w:r w:rsidR="0093401C">
        <w:rPr>
          <w:spacing w:val="2"/>
          <w:sz w:val="19"/>
          <w:szCs w:val="19"/>
        </w:rPr>
        <w:t>.</w:t>
      </w:r>
    </w:p>
    <w:p w14:paraId="6B0D5245" w14:textId="45A4B989" w:rsidR="00571CE3" w:rsidRPr="00E95D9B" w:rsidRDefault="00571CE3" w:rsidP="00E95D9B">
      <w:pPr>
        <w:pStyle w:val="ListParagraph"/>
        <w:numPr>
          <w:ilvl w:val="0"/>
          <w:numId w:val="2"/>
        </w:numPr>
        <w:spacing w:before="12"/>
        <w:ind w:right="77"/>
        <w:rPr>
          <w:spacing w:val="2"/>
          <w:sz w:val="19"/>
          <w:szCs w:val="19"/>
        </w:rPr>
      </w:pPr>
      <w:r>
        <w:rPr>
          <w:spacing w:val="2"/>
          <w:sz w:val="19"/>
          <w:szCs w:val="19"/>
        </w:rPr>
        <w:t>Furloughed due to the COVID-1</w:t>
      </w:r>
      <w:r w:rsidR="00E00EED">
        <w:rPr>
          <w:spacing w:val="2"/>
          <w:sz w:val="19"/>
          <w:szCs w:val="19"/>
        </w:rPr>
        <w:t>9</w:t>
      </w:r>
      <w:r>
        <w:rPr>
          <w:spacing w:val="2"/>
          <w:sz w:val="19"/>
          <w:szCs w:val="19"/>
        </w:rPr>
        <w:t xml:space="preserve"> Pandemic</w:t>
      </w:r>
    </w:p>
    <w:p w14:paraId="24D86245" w14:textId="1D9ECAD6" w:rsidR="00D270D0" w:rsidRPr="00DF371C" w:rsidRDefault="00D270D0" w:rsidP="00DF371C">
      <w:pPr>
        <w:spacing w:before="12"/>
        <w:ind w:left="76" w:right="77"/>
        <w:rPr>
          <w:sz w:val="19"/>
          <w:szCs w:val="19"/>
        </w:rPr>
      </w:pPr>
      <w:r>
        <w:rPr>
          <w:spacing w:val="2"/>
          <w:sz w:val="19"/>
          <w:szCs w:val="19"/>
        </w:rPr>
        <w:t>Sound Board Operator</w:t>
      </w:r>
      <w:r>
        <w:rPr>
          <w:sz w:val="19"/>
          <w:szCs w:val="19"/>
        </w:rPr>
        <w:t xml:space="preserve"> </w:t>
      </w:r>
      <w:r w:rsidR="00DF371C">
        <w:rPr>
          <w:sz w:val="19"/>
          <w:szCs w:val="19"/>
        </w:rPr>
        <w:t>(</w:t>
      </w:r>
      <w:r>
        <w:rPr>
          <w:i/>
          <w:spacing w:val="2"/>
          <w:sz w:val="19"/>
          <w:szCs w:val="19"/>
        </w:rPr>
        <w:t>December</w:t>
      </w:r>
      <w:r>
        <w:rPr>
          <w:i/>
          <w:spacing w:val="23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201</w:t>
      </w:r>
      <w:r>
        <w:rPr>
          <w:i/>
          <w:w w:val="103"/>
          <w:sz w:val="19"/>
          <w:szCs w:val="19"/>
        </w:rPr>
        <w:t>6</w:t>
      </w:r>
      <w:r w:rsidR="00DF371C">
        <w:rPr>
          <w:w w:val="103"/>
          <w:sz w:val="19"/>
          <w:szCs w:val="19"/>
        </w:rPr>
        <w:t>)</w:t>
      </w:r>
    </w:p>
    <w:p w14:paraId="1C3EB0FC" w14:textId="67A06E66" w:rsidR="00D270D0" w:rsidRDefault="00E136EC" w:rsidP="00D270D0">
      <w:pPr>
        <w:spacing w:before="12"/>
        <w:ind w:left="76" w:right="77" w:firstLine="644"/>
        <w:rPr>
          <w:spacing w:val="8"/>
          <w:sz w:val="19"/>
          <w:szCs w:val="19"/>
        </w:rPr>
      </w:pPr>
      <w:r>
        <w:rPr>
          <w:i/>
          <w:spacing w:val="2"/>
          <w:sz w:val="19"/>
          <w:szCs w:val="19"/>
        </w:rPr>
        <w:t>Various U of MN Theater Productions</w:t>
      </w:r>
    </w:p>
    <w:p w14:paraId="046CE429" w14:textId="4785EF29" w:rsidR="005175B4" w:rsidRDefault="008534B1" w:rsidP="005175B4">
      <w:pPr>
        <w:pStyle w:val="ListParagraph"/>
        <w:numPr>
          <w:ilvl w:val="0"/>
          <w:numId w:val="3"/>
        </w:numPr>
        <w:spacing w:before="12"/>
        <w:ind w:right="77"/>
        <w:rPr>
          <w:spacing w:val="2"/>
          <w:sz w:val="19"/>
          <w:szCs w:val="19"/>
        </w:rPr>
      </w:pPr>
      <w:r>
        <w:rPr>
          <w:spacing w:val="2"/>
          <w:sz w:val="19"/>
          <w:szCs w:val="19"/>
        </w:rPr>
        <w:t xml:space="preserve">Operated the sound board and sound cues for the </w:t>
      </w:r>
      <w:r w:rsidR="00EF2CE0">
        <w:rPr>
          <w:spacing w:val="2"/>
          <w:sz w:val="19"/>
          <w:szCs w:val="19"/>
        </w:rPr>
        <w:t>dance recital</w:t>
      </w:r>
      <w:r w:rsidR="0093401C">
        <w:rPr>
          <w:spacing w:val="2"/>
          <w:sz w:val="19"/>
          <w:szCs w:val="19"/>
        </w:rPr>
        <w:t>.</w:t>
      </w:r>
    </w:p>
    <w:p w14:paraId="02D5B8D4" w14:textId="4874E51A" w:rsidR="00EF2CE0" w:rsidRPr="005175B4" w:rsidRDefault="00EF2CE0" w:rsidP="005175B4">
      <w:pPr>
        <w:pStyle w:val="ListParagraph"/>
        <w:numPr>
          <w:ilvl w:val="0"/>
          <w:numId w:val="3"/>
        </w:numPr>
        <w:spacing w:before="12"/>
        <w:ind w:right="77"/>
        <w:rPr>
          <w:spacing w:val="2"/>
          <w:sz w:val="19"/>
          <w:szCs w:val="19"/>
        </w:rPr>
      </w:pPr>
      <w:r>
        <w:rPr>
          <w:spacing w:val="2"/>
          <w:sz w:val="19"/>
          <w:szCs w:val="19"/>
        </w:rPr>
        <w:t xml:space="preserve">Took instructions from the Stage Manager and </w:t>
      </w:r>
      <w:r w:rsidR="00512D49">
        <w:rPr>
          <w:spacing w:val="2"/>
          <w:sz w:val="19"/>
          <w:szCs w:val="19"/>
        </w:rPr>
        <w:t xml:space="preserve">assisted in </w:t>
      </w:r>
      <w:r w:rsidR="0093401C">
        <w:rPr>
          <w:spacing w:val="2"/>
          <w:sz w:val="19"/>
          <w:szCs w:val="19"/>
        </w:rPr>
        <w:t>problems that arose in the booth.</w:t>
      </w:r>
    </w:p>
    <w:p w14:paraId="2C1864B4" w14:textId="041C68F1" w:rsidR="00D270D0" w:rsidRPr="00DF371C" w:rsidRDefault="00D270D0" w:rsidP="00CA277D">
      <w:pPr>
        <w:spacing w:before="12"/>
        <w:ind w:left="76" w:right="77"/>
        <w:rPr>
          <w:sz w:val="19"/>
          <w:szCs w:val="19"/>
        </w:rPr>
      </w:pPr>
      <w:r>
        <w:rPr>
          <w:spacing w:val="2"/>
          <w:sz w:val="19"/>
          <w:szCs w:val="19"/>
        </w:rPr>
        <w:t>Assistant Stage Manager, Lead</w:t>
      </w:r>
      <w:r w:rsidR="005175B4">
        <w:rPr>
          <w:spacing w:val="2"/>
          <w:sz w:val="19"/>
          <w:szCs w:val="19"/>
        </w:rPr>
        <w:t xml:space="preserve"> Carpenter</w:t>
      </w:r>
      <w:r w:rsidR="00CA277D">
        <w:rPr>
          <w:spacing w:val="2"/>
          <w:sz w:val="19"/>
          <w:szCs w:val="19"/>
        </w:rPr>
        <w:t xml:space="preserve"> </w:t>
      </w:r>
      <w:r w:rsidR="00DF371C">
        <w:rPr>
          <w:spacing w:val="3"/>
          <w:sz w:val="19"/>
          <w:szCs w:val="19"/>
        </w:rPr>
        <w:t>(</w:t>
      </w:r>
      <w:r>
        <w:rPr>
          <w:i/>
          <w:spacing w:val="2"/>
          <w:sz w:val="19"/>
          <w:szCs w:val="19"/>
        </w:rPr>
        <w:t>April</w:t>
      </w:r>
      <w:r>
        <w:rPr>
          <w:i/>
          <w:spacing w:val="27"/>
          <w:sz w:val="19"/>
          <w:szCs w:val="19"/>
        </w:rPr>
        <w:t xml:space="preserve"> </w:t>
      </w:r>
      <w:r>
        <w:rPr>
          <w:i/>
          <w:sz w:val="19"/>
          <w:szCs w:val="19"/>
        </w:rPr>
        <w:t>–</w:t>
      </w:r>
      <w:r>
        <w:rPr>
          <w:i/>
          <w:spacing w:val="7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May 2017</w:t>
      </w:r>
      <w:r w:rsidR="00DF371C">
        <w:rPr>
          <w:spacing w:val="2"/>
          <w:sz w:val="19"/>
          <w:szCs w:val="19"/>
        </w:rPr>
        <w:t>)</w:t>
      </w:r>
    </w:p>
    <w:p w14:paraId="3EDC06DC" w14:textId="291931A3" w:rsidR="00D270D0" w:rsidRDefault="00D270D0" w:rsidP="00D270D0">
      <w:pPr>
        <w:spacing w:before="12"/>
        <w:ind w:left="830"/>
        <w:rPr>
          <w:spacing w:val="2"/>
          <w:sz w:val="19"/>
          <w:szCs w:val="19"/>
        </w:rPr>
      </w:pPr>
      <w:r>
        <w:rPr>
          <w:i/>
          <w:spacing w:val="2"/>
          <w:sz w:val="19"/>
          <w:szCs w:val="19"/>
        </w:rPr>
        <w:t>BSM Production</w:t>
      </w:r>
      <w:r>
        <w:rPr>
          <w:i/>
          <w:spacing w:val="30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f</w:t>
      </w:r>
      <w:r>
        <w:rPr>
          <w:i/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Wonderland: Alice’s Rocking and Rolling Adventure</w:t>
      </w:r>
    </w:p>
    <w:p w14:paraId="469215B4" w14:textId="26364223" w:rsidR="00F7665C" w:rsidRDefault="00B13899" w:rsidP="00F7665C">
      <w:pPr>
        <w:pStyle w:val="ListParagraph"/>
        <w:numPr>
          <w:ilvl w:val="0"/>
          <w:numId w:val="3"/>
        </w:numPr>
        <w:spacing w:before="12"/>
        <w:rPr>
          <w:sz w:val="19"/>
          <w:szCs w:val="19"/>
        </w:rPr>
      </w:pPr>
      <w:r>
        <w:rPr>
          <w:sz w:val="19"/>
          <w:szCs w:val="19"/>
        </w:rPr>
        <w:t xml:space="preserve">Assisted backstage with monitoring the actors and ensuring that the </w:t>
      </w:r>
      <w:r w:rsidR="008534B1">
        <w:rPr>
          <w:sz w:val="19"/>
          <w:szCs w:val="19"/>
        </w:rPr>
        <w:t xml:space="preserve">props and set pieces are </w:t>
      </w:r>
      <w:r w:rsidR="00512D49">
        <w:rPr>
          <w:sz w:val="19"/>
          <w:szCs w:val="19"/>
        </w:rPr>
        <w:t>ready and in place</w:t>
      </w:r>
      <w:r w:rsidR="0093401C">
        <w:rPr>
          <w:sz w:val="19"/>
          <w:szCs w:val="19"/>
        </w:rPr>
        <w:t>.</w:t>
      </w:r>
    </w:p>
    <w:p w14:paraId="7D253278" w14:textId="53A682F8" w:rsidR="00512D49" w:rsidRPr="00F7665C" w:rsidRDefault="00512D49" w:rsidP="00F7665C">
      <w:pPr>
        <w:pStyle w:val="ListParagraph"/>
        <w:numPr>
          <w:ilvl w:val="0"/>
          <w:numId w:val="3"/>
        </w:numPr>
        <w:spacing w:before="12"/>
        <w:rPr>
          <w:sz w:val="19"/>
          <w:szCs w:val="19"/>
        </w:rPr>
      </w:pPr>
      <w:r>
        <w:rPr>
          <w:sz w:val="19"/>
          <w:szCs w:val="19"/>
        </w:rPr>
        <w:t>Student leader for set building, taught students proper use of various tools and building procedures for the theater.</w:t>
      </w:r>
    </w:p>
    <w:p w14:paraId="196A7A09" w14:textId="77777777" w:rsidR="00D270D0" w:rsidRDefault="00D270D0" w:rsidP="00D270D0">
      <w:pPr>
        <w:rPr>
          <w:b/>
          <w:spacing w:val="2"/>
          <w:sz w:val="19"/>
          <w:szCs w:val="19"/>
          <w:u w:val="single" w:color="000000"/>
        </w:rPr>
      </w:pPr>
    </w:p>
    <w:p w14:paraId="4768B7CE" w14:textId="0ED8386F" w:rsidR="00182089" w:rsidRPr="00D270D0" w:rsidRDefault="00F14CDA" w:rsidP="00D270D0">
      <w:pPr>
        <w:ind w:left="110"/>
        <w:rPr>
          <w:b/>
          <w:spacing w:val="2"/>
          <w:sz w:val="19"/>
          <w:szCs w:val="19"/>
          <w:u w:val="single" w:color="000000"/>
        </w:rPr>
      </w:pPr>
      <w:r>
        <w:rPr>
          <w:b/>
          <w:spacing w:val="2"/>
          <w:sz w:val="19"/>
          <w:szCs w:val="19"/>
          <w:u w:val="single" w:color="000000"/>
        </w:rPr>
        <w:t>SELECTE</w:t>
      </w:r>
      <w:r>
        <w:rPr>
          <w:b/>
          <w:sz w:val="19"/>
          <w:szCs w:val="19"/>
          <w:u w:val="single" w:color="000000"/>
        </w:rPr>
        <w:t>D</w:t>
      </w:r>
      <w:r>
        <w:rPr>
          <w:b/>
          <w:spacing w:val="35"/>
          <w:sz w:val="19"/>
          <w:szCs w:val="19"/>
          <w:u w:val="single" w:color="000000"/>
        </w:rPr>
        <w:t xml:space="preserve"> </w:t>
      </w:r>
      <w:r>
        <w:rPr>
          <w:b/>
          <w:spacing w:val="2"/>
          <w:sz w:val="19"/>
          <w:szCs w:val="19"/>
          <w:u w:val="single" w:color="000000"/>
        </w:rPr>
        <w:t>TEAT</w:t>
      </w:r>
      <w:r>
        <w:rPr>
          <w:b/>
          <w:spacing w:val="3"/>
          <w:sz w:val="19"/>
          <w:szCs w:val="19"/>
          <w:u w:val="single" w:color="000000"/>
        </w:rPr>
        <w:t>H</w:t>
      </w:r>
      <w:r>
        <w:rPr>
          <w:b/>
          <w:spacing w:val="2"/>
          <w:sz w:val="19"/>
          <w:szCs w:val="19"/>
          <w:u w:val="single" w:color="000000"/>
        </w:rPr>
        <w:t>ER</w:t>
      </w:r>
      <w:r>
        <w:rPr>
          <w:b/>
          <w:spacing w:val="30"/>
          <w:sz w:val="19"/>
          <w:szCs w:val="19"/>
          <w:u w:val="single" w:color="000000"/>
        </w:rPr>
        <w:t xml:space="preserve"> </w:t>
      </w:r>
      <w:r>
        <w:rPr>
          <w:b/>
          <w:spacing w:val="2"/>
          <w:sz w:val="19"/>
          <w:szCs w:val="19"/>
          <w:u w:val="single" w:color="000000"/>
        </w:rPr>
        <w:t>EXPER</w:t>
      </w:r>
      <w:r>
        <w:rPr>
          <w:b/>
          <w:spacing w:val="1"/>
          <w:sz w:val="19"/>
          <w:szCs w:val="19"/>
          <w:u w:val="single" w:color="000000"/>
        </w:rPr>
        <w:t>I</w:t>
      </w:r>
      <w:r>
        <w:rPr>
          <w:b/>
          <w:spacing w:val="2"/>
          <w:sz w:val="19"/>
          <w:szCs w:val="19"/>
          <w:u w:val="single" w:color="000000"/>
        </w:rPr>
        <w:t>ENCE</w:t>
      </w:r>
    </w:p>
    <w:p w14:paraId="37660BAD" w14:textId="26016C35" w:rsidR="00E136EC" w:rsidRPr="00D270D0" w:rsidRDefault="00E136EC" w:rsidP="00E136EC">
      <w:pPr>
        <w:spacing w:before="12"/>
        <w:ind w:left="76" w:right="77" w:firstLine="34"/>
        <w:rPr>
          <w:sz w:val="19"/>
          <w:szCs w:val="19"/>
        </w:rPr>
      </w:pPr>
      <w:r>
        <w:rPr>
          <w:spacing w:val="2"/>
          <w:sz w:val="19"/>
          <w:szCs w:val="19"/>
        </w:rPr>
        <w:t>Sound Board Operator</w:t>
      </w:r>
      <w:r w:rsidR="0059777A">
        <w:rPr>
          <w:spacing w:val="2"/>
          <w:sz w:val="19"/>
          <w:szCs w:val="19"/>
        </w:rPr>
        <w:t>/Sound A1</w:t>
      </w:r>
      <w:r>
        <w:rPr>
          <w:sz w:val="19"/>
          <w:szCs w:val="19"/>
        </w:rPr>
        <w:t xml:space="preserve"> (</w:t>
      </w:r>
      <w:r>
        <w:rPr>
          <w:i/>
          <w:spacing w:val="2"/>
          <w:sz w:val="19"/>
          <w:szCs w:val="19"/>
        </w:rPr>
        <w:t>October – November 2019</w:t>
      </w:r>
      <w:r>
        <w:rPr>
          <w:w w:val="103"/>
          <w:sz w:val="19"/>
          <w:szCs w:val="19"/>
        </w:rPr>
        <w:t>)</w:t>
      </w:r>
    </w:p>
    <w:p w14:paraId="60DACE9A" w14:textId="77A9E726" w:rsidR="00E136EC" w:rsidRPr="00392077" w:rsidRDefault="00E136EC" w:rsidP="00E136EC">
      <w:pPr>
        <w:spacing w:before="12"/>
        <w:ind w:left="830"/>
        <w:rPr>
          <w:sz w:val="19"/>
          <w:szCs w:val="19"/>
        </w:rPr>
      </w:pPr>
      <w:r>
        <w:rPr>
          <w:i/>
          <w:spacing w:val="2"/>
          <w:sz w:val="19"/>
          <w:szCs w:val="19"/>
        </w:rPr>
        <w:t>U of MN Theater Arts P</w:t>
      </w:r>
      <w:r>
        <w:rPr>
          <w:i/>
          <w:spacing w:val="1"/>
          <w:sz w:val="19"/>
          <w:szCs w:val="19"/>
        </w:rPr>
        <w:t>r</w:t>
      </w:r>
      <w:r>
        <w:rPr>
          <w:i/>
          <w:spacing w:val="2"/>
          <w:sz w:val="19"/>
          <w:szCs w:val="19"/>
        </w:rPr>
        <w:t>odu</w:t>
      </w:r>
      <w:r>
        <w:rPr>
          <w:i/>
          <w:spacing w:val="1"/>
          <w:sz w:val="19"/>
          <w:szCs w:val="19"/>
        </w:rPr>
        <w:t>cti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n</w:t>
      </w:r>
      <w:r>
        <w:rPr>
          <w:i/>
          <w:spacing w:val="30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f</w:t>
      </w:r>
      <w:r>
        <w:rPr>
          <w:i/>
          <w:spacing w:val="8"/>
          <w:sz w:val="19"/>
          <w:szCs w:val="19"/>
        </w:rPr>
        <w:t xml:space="preserve"> </w:t>
      </w:r>
      <w:proofErr w:type="spellStart"/>
      <w:r>
        <w:rPr>
          <w:spacing w:val="2"/>
          <w:sz w:val="19"/>
          <w:szCs w:val="19"/>
        </w:rPr>
        <w:t>Collidescope</w:t>
      </w:r>
      <w:proofErr w:type="spellEnd"/>
      <w:r>
        <w:rPr>
          <w:spacing w:val="2"/>
          <w:sz w:val="19"/>
          <w:szCs w:val="19"/>
        </w:rPr>
        <w:t xml:space="preserve"> 4.0</w:t>
      </w:r>
    </w:p>
    <w:p w14:paraId="035A7A79" w14:textId="12D2E9B5" w:rsidR="00392077" w:rsidRPr="00D270D0" w:rsidRDefault="00C32278" w:rsidP="00392077">
      <w:pPr>
        <w:spacing w:before="12"/>
        <w:ind w:left="76" w:right="77" w:firstLine="34"/>
        <w:rPr>
          <w:sz w:val="19"/>
          <w:szCs w:val="19"/>
        </w:rPr>
      </w:pPr>
      <w:r>
        <w:rPr>
          <w:spacing w:val="2"/>
          <w:sz w:val="19"/>
          <w:szCs w:val="19"/>
        </w:rPr>
        <w:t>Wireless Microphone Operator</w:t>
      </w:r>
      <w:r w:rsidR="0059777A">
        <w:rPr>
          <w:spacing w:val="2"/>
          <w:sz w:val="19"/>
          <w:szCs w:val="19"/>
        </w:rPr>
        <w:t>/Sound A2</w:t>
      </w:r>
      <w:r w:rsidR="00392077">
        <w:rPr>
          <w:sz w:val="19"/>
          <w:szCs w:val="19"/>
        </w:rPr>
        <w:t xml:space="preserve"> (</w:t>
      </w:r>
      <w:r w:rsidR="00392077">
        <w:rPr>
          <w:i/>
          <w:spacing w:val="2"/>
          <w:sz w:val="19"/>
          <w:szCs w:val="19"/>
        </w:rPr>
        <w:t>February – March 2019</w:t>
      </w:r>
      <w:r w:rsidR="00392077">
        <w:rPr>
          <w:w w:val="103"/>
          <w:sz w:val="19"/>
          <w:szCs w:val="19"/>
        </w:rPr>
        <w:t>)</w:t>
      </w:r>
    </w:p>
    <w:p w14:paraId="0F0D1139" w14:textId="56EE143D" w:rsidR="00392077" w:rsidRPr="00392077" w:rsidRDefault="00392077" w:rsidP="00392077">
      <w:pPr>
        <w:spacing w:before="12"/>
        <w:ind w:left="830"/>
        <w:rPr>
          <w:sz w:val="19"/>
          <w:szCs w:val="19"/>
        </w:rPr>
      </w:pPr>
      <w:r>
        <w:rPr>
          <w:i/>
          <w:spacing w:val="2"/>
          <w:sz w:val="19"/>
          <w:szCs w:val="19"/>
        </w:rPr>
        <w:t>U of MN Theater Arts P</w:t>
      </w:r>
      <w:r>
        <w:rPr>
          <w:i/>
          <w:spacing w:val="1"/>
          <w:sz w:val="19"/>
          <w:szCs w:val="19"/>
        </w:rPr>
        <w:t>r</w:t>
      </w:r>
      <w:r>
        <w:rPr>
          <w:i/>
          <w:spacing w:val="2"/>
          <w:sz w:val="19"/>
          <w:szCs w:val="19"/>
        </w:rPr>
        <w:t>odu</w:t>
      </w:r>
      <w:r>
        <w:rPr>
          <w:i/>
          <w:spacing w:val="1"/>
          <w:sz w:val="19"/>
          <w:szCs w:val="19"/>
        </w:rPr>
        <w:t>cti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n</w:t>
      </w:r>
      <w:r>
        <w:rPr>
          <w:i/>
          <w:spacing w:val="30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f</w:t>
      </w:r>
      <w:r>
        <w:rPr>
          <w:i/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Pippin</w:t>
      </w:r>
    </w:p>
    <w:p w14:paraId="1A930344" w14:textId="1808DDCD" w:rsidR="00366C76" w:rsidRPr="00D270D0" w:rsidRDefault="00366C76" w:rsidP="00366C76">
      <w:pPr>
        <w:spacing w:before="12"/>
        <w:ind w:left="76" w:right="77" w:firstLine="34"/>
        <w:rPr>
          <w:sz w:val="19"/>
          <w:szCs w:val="19"/>
        </w:rPr>
      </w:pPr>
      <w:r>
        <w:rPr>
          <w:spacing w:val="2"/>
          <w:sz w:val="19"/>
          <w:szCs w:val="19"/>
        </w:rPr>
        <w:t>Sound Designer and Sound Board Operator</w:t>
      </w:r>
      <w:r w:rsidR="0059777A">
        <w:rPr>
          <w:spacing w:val="2"/>
          <w:sz w:val="19"/>
          <w:szCs w:val="19"/>
        </w:rPr>
        <w:t>/Sound A1</w:t>
      </w:r>
      <w:r>
        <w:rPr>
          <w:sz w:val="19"/>
          <w:szCs w:val="19"/>
        </w:rPr>
        <w:t xml:space="preserve"> (</w:t>
      </w:r>
      <w:r w:rsidR="00347308">
        <w:rPr>
          <w:i/>
          <w:spacing w:val="2"/>
          <w:sz w:val="19"/>
          <w:szCs w:val="19"/>
        </w:rPr>
        <w:t>September – November 2018</w:t>
      </w:r>
      <w:r>
        <w:rPr>
          <w:w w:val="103"/>
          <w:sz w:val="19"/>
          <w:szCs w:val="19"/>
        </w:rPr>
        <w:t>)</w:t>
      </w:r>
    </w:p>
    <w:p w14:paraId="17CFD109" w14:textId="56E2122C" w:rsidR="00366C76" w:rsidRPr="00366C76" w:rsidRDefault="00347308" w:rsidP="00366C76">
      <w:pPr>
        <w:spacing w:before="12"/>
        <w:ind w:left="830"/>
        <w:rPr>
          <w:sz w:val="19"/>
          <w:szCs w:val="19"/>
        </w:rPr>
      </w:pPr>
      <w:r>
        <w:rPr>
          <w:i/>
          <w:spacing w:val="2"/>
          <w:sz w:val="19"/>
          <w:szCs w:val="19"/>
        </w:rPr>
        <w:t xml:space="preserve">Carved Out Theater’s </w:t>
      </w:r>
      <w:r w:rsidR="00366C76">
        <w:rPr>
          <w:i/>
          <w:spacing w:val="2"/>
          <w:sz w:val="19"/>
          <w:szCs w:val="19"/>
        </w:rPr>
        <w:t>P</w:t>
      </w:r>
      <w:r w:rsidR="00366C76">
        <w:rPr>
          <w:i/>
          <w:spacing w:val="1"/>
          <w:sz w:val="19"/>
          <w:szCs w:val="19"/>
        </w:rPr>
        <w:t>r</w:t>
      </w:r>
      <w:r w:rsidR="00366C76">
        <w:rPr>
          <w:i/>
          <w:spacing w:val="2"/>
          <w:sz w:val="19"/>
          <w:szCs w:val="19"/>
        </w:rPr>
        <w:t>odu</w:t>
      </w:r>
      <w:r w:rsidR="00366C76">
        <w:rPr>
          <w:i/>
          <w:spacing w:val="1"/>
          <w:sz w:val="19"/>
          <w:szCs w:val="19"/>
        </w:rPr>
        <w:t>cti</w:t>
      </w:r>
      <w:r w:rsidR="00366C76">
        <w:rPr>
          <w:i/>
          <w:spacing w:val="2"/>
          <w:sz w:val="19"/>
          <w:szCs w:val="19"/>
        </w:rPr>
        <w:t>o</w:t>
      </w:r>
      <w:r w:rsidR="00366C76">
        <w:rPr>
          <w:i/>
          <w:sz w:val="19"/>
          <w:szCs w:val="19"/>
        </w:rPr>
        <w:t>n</w:t>
      </w:r>
      <w:r w:rsidR="00366C76">
        <w:rPr>
          <w:i/>
          <w:spacing w:val="30"/>
          <w:sz w:val="19"/>
          <w:szCs w:val="19"/>
        </w:rPr>
        <w:t xml:space="preserve"> </w:t>
      </w:r>
      <w:r w:rsidR="00366C76">
        <w:rPr>
          <w:i/>
          <w:spacing w:val="2"/>
          <w:sz w:val="19"/>
          <w:szCs w:val="19"/>
        </w:rPr>
        <w:t>o</w:t>
      </w:r>
      <w:r w:rsidR="00366C76">
        <w:rPr>
          <w:i/>
          <w:sz w:val="19"/>
          <w:szCs w:val="19"/>
        </w:rPr>
        <w:t>f</w:t>
      </w:r>
      <w:r w:rsidR="00366C76">
        <w:rPr>
          <w:i/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Spring Awakening</w:t>
      </w:r>
    </w:p>
    <w:p w14:paraId="0A464250" w14:textId="45B6FB34" w:rsidR="00D16B45" w:rsidRPr="00D270D0" w:rsidRDefault="00F14CDA" w:rsidP="00D270D0">
      <w:pPr>
        <w:spacing w:before="12"/>
        <w:ind w:left="76" w:right="77" w:firstLine="34"/>
        <w:rPr>
          <w:sz w:val="19"/>
          <w:szCs w:val="19"/>
        </w:rPr>
      </w:pPr>
      <w:r>
        <w:rPr>
          <w:spacing w:val="2"/>
          <w:sz w:val="19"/>
          <w:szCs w:val="19"/>
        </w:rPr>
        <w:t>Spo</w:t>
      </w:r>
      <w:r>
        <w:rPr>
          <w:spacing w:val="1"/>
          <w:sz w:val="19"/>
          <w:szCs w:val="19"/>
        </w:rPr>
        <w:t>tli</w:t>
      </w:r>
      <w:r>
        <w:rPr>
          <w:spacing w:val="2"/>
          <w:sz w:val="19"/>
          <w:szCs w:val="19"/>
        </w:rPr>
        <w:t>gh</w:t>
      </w:r>
      <w:r>
        <w:rPr>
          <w:sz w:val="19"/>
          <w:szCs w:val="19"/>
        </w:rPr>
        <w:t>t</w:t>
      </w:r>
      <w:r>
        <w:rPr>
          <w:spacing w:val="24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Op</w:t>
      </w:r>
      <w:r>
        <w:rPr>
          <w:spacing w:val="1"/>
          <w:sz w:val="19"/>
          <w:szCs w:val="19"/>
        </w:rPr>
        <w:t>erat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r</w:t>
      </w:r>
      <w:r w:rsidR="00D270D0">
        <w:rPr>
          <w:sz w:val="19"/>
          <w:szCs w:val="19"/>
        </w:rPr>
        <w:t xml:space="preserve"> (</w:t>
      </w:r>
      <w:r>
        <w:rPr>
          <w:i/>
          <w:spacing w:val="2"/>
          <w:sz w:val="19"/>
          <w:szCs w:val="19"/>
        </w:rPr>
        <w:t>No</w:t>
      </w:r>
      <w:r>
        <w:rPr>
          <w:i/>
          <w:spacing w:val="1"/>
          <w:sz w:val="19"/>
          <w:szCs w:val="19"/>
        </w:rPr>
        <w:t>ve</w:t>
      </w:r>
      <w:r>
        <w:rPr>
          <w:i/>
          <w:spacing w:val="2"/>
          <w:sz w:val="19"/>
          <w:szCs w:val="19"/>
        </w:rPr>
        <w:t>mb</w:t>
      </w:r>
      <w:r>
        <w:rPr>
          <w:i/>
          <w:spacing w:val="1"/>
          <w:sz w:val="19"/>
          <w:szCs w:val="19"/>
        </w:rPr>
        <w:t>e</w:t>
      </w:r>
      <w:r>
        <w:rPr>
          <w:i/>
          <w:sz w:val="19"/>
          <w:szCs w:val="19"/>
        </w:rPr>
        <w:t>r</w:t>
      </w:r>
      <w:r>
        <w:rPr>
          <w:i/>
          <w:spacing w:val="27"/>
          <w:sz w:val="19"/>
          <w:szCs w:val="19"/>
        </w:rPr>
        <w:t xml:space="preserve"> </w:t>
      </w:r>
      <w:r>
        <w:rPr>
          <w:i/>
          <w:sz w:val="19"/>
          <w:szCs w:val="19"/>
        </w:rPr>
        <w:t>–</w:t>
      </w:r>
      <w:r>
        <w:rPr>
          <w:i/>
          <w:spacing w:val="7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D</w:t>
      </w:r>
      <w:r>
        <w:rPr>
          <w:i/>
          <w:spacing w:val="1"/>
          <w:sz w:val="19"/>
          <w:szCs w:val="19"/>
        </w:rPr>
        <w:t>ece</w:t>
      </w:r>
      <w:r>
        <w:rPr>
          <w:i/>
          <w:spacing w:val="2"/>
          <w:sz w:val="19"/>
          <w:szCs w:val="19"/>
        </w:rPr>
        <w:t>mb</w:t>
      </w:r>
      <w:r>
        <w:rPr>
          <w:i/>
          <w:spacing w:val="1"/>
          <w:sz w:val="19"/>
          <w:szCs w:val="19"/>
        </w:rPr>
        <w:t>e</w:t>
      </w:r>
      <w:r>
        <w:rPr>
          <w:i/>
          <w:sz w:val="19"/>
          <w:szCs w:val="19"/>
        </w:rPr>
        <w:t>r</w:t>
      </w:r>
      <w:r>
        <w:rPr>
          <w:i/>
          <w:spacing w:val="27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201</w:t>
      </w:r>
      <w:r>
        <w:rPr>
          <w:i/>
          <w:w w:val="103"/>
          <w:sz w:val="19"/>
          <w:szCs w:val="19"/>
        </w:rPr>
        <w:t>6</w:t>
      </w:r>
      <w:r w:rsidR="00D270D0">
        <w:rPr>
          <w:w w:val="103"/>
          <w:sz w:val="19"/>
          <w:szCs w:val="19"/>
        </w:rPr>
        <w:t>)</w:t>
      </w:r>
    </w:p>
    <w:p w14:paraId="28D1DB0E" w14:textId="4FC04FF1" w:rsidR="00D16B45" w:rsidRDefault="00F14CDA" w:rsidP="00DB14DF">
      <w:pPr>
        <w:spacing w:before="12"/>
        <w:ind w:left="830"/>
        <w:rPr>
          <w:sz w:val="19"/>
          <w:szCs w:val="19"/>
        </w:rPr>
      </w:pPr>
      <w:r>
        <w:rPr>
          <w:i/>
          <w:spacing w:val="2"/>
          <w:sz w:val="19"/>
          <w:szCs w:val="19"/>
        </w:rPr>
        <w:t>S</w:t>
      </w:r>
      <w:r>
        <w:rPr>
          <w:i/>
          <w:spacing w:val="1"/>
          <w:sz w:val="19"/>
          <w:szCs w:val="19"/>
        </w:rPr>
        <w:t>t</w:t>
      </w:r>
      <w:r>
        <w:rPr>
          <w:i/>
          <w:spacing w:val="2"/>
          <w:sz w:val="19"/>
          <w:szCs w:val="19"/>
        </w:rPr>
        <w:t>ag</w:t>
      </w:r>
      <w:r>
        <w:rPr>
          <w:i/>
          <w:spacing w:val="1"/>
          <w:sz w:val="19"/>
          <w:szCs w:val="19"/>
        </w:rPr>
        <w:t>e</w:t>
      </w:r>
      <w:r>
        <w:rPr>
          <w:i/>
          <w:sz w:val="19"/>
          <w:szCs w:val="19"/>
        </w:rPr>
        <w:t>s</w:t>
      </w:r>
      <w:r>
        <w:rPr>
          <w:i/>
          <w:spacing w:val="19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Th</w:t>
      </w:r>
      <w:r>
        <w:rPr>
          <w:i/>
          <w:spacing w:val="1"/>
          <w:sz w:val="19"/>
          <w:szCs w:val="19"/>
        </w:rPr>
        <w:t>e</w:t>
      </w:r>
      <w:r>
        <w:rPr>
          <w:i/>
          <w:spacing w:val="2"/>
          <w:sz w:val="19"/>
          <w:szCs w:val="19"/>
        </w:rPr>
        <w:t>a</w:t>
      </w:r>
      <w:r>
        <w:rPr>
          <w:i/>
          <w:spacing w:val="1"/>
          <w:sz w:val="19"/>
          <w:szCs w:val="19"/>
        </w:rPr>
        <w:t>ter’</w:t>
      </w:r>
      <w:r>
        <w:rPr>
          <w:i/>
          <w:sz w:val="19"/>
          <w:szCs w:val="19"/>
        </w:rPr>
        <w:t>s</w:t>
      </w:r>
      <w:r>
        <w:rPr>
          <w:i/>
          <w:spacing w:val="26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P</w:t>
      </w:r>
      <w:r>
        <w:rPr>
          <w:i/>
          <w:spacing w:val="1"/>
          <w:sz w:val="19"/>
          <w:szCs w:val="19"/>
        </w:rPr>
        <w:t>r</w:t>
      </w:r>
      <w:r>
        <w:rPr>
          <w:i/>
          <w:spacing w:val="2"/>
          <w:sz w:val="19"/>
          <w:szCs w:val="19"/>
        </w:rPr>
        <w:t>odu</w:t>
      </w:r>
      <w:r>
        <w:rPr>
          <w:i/>
          <w:spacing w:val="1"/>
          <w:sz w:val="19"/>
          <w:szCs w:val="19"/>
        </w:rPr>
        <w:t>cti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n</w:t>
      </w:r>
      <w:r>
        <w:rPr>
          <w:i/>
          <w:spacing w:val="30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f</w:t>
      </w:r>
      <w:r>
        <w:rPr>
          <w:i/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Rudo</w:t>
      </w:r>
      <w:r>
        <w:rPr>
          <w:spacing w:val="1"/>
          <w:sz w:val="19"/>
          <w:szCs w:val="19"/>
        </w:rPr>
        <w:t>l</w:t>
      </w:r>
      <w:r>
        <w:rPr>
          <w:spacing w:val="2"/>
          <w:sz w:val="19"/>
          <w:szCs w:val="19"/>
        </w:rPr>
        <w:t>p</w:t>
      </w:r>
      <w:r>
        <w:rPr>
          <w:sz w:val="19"/>
          <w:szCs w:val="19"/>
        </w:rPr>
        <w:t>h</w:t>
      </w:r>
      <w:r>
        <w:rPr>
          <w:spacing w:val="24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t</w:t>
      </w:r>
      <w:r>
        <w:rPr>
          <w:spacing w:val="2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1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R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d</w:t>
      </w:r>
      <w:r>
        <w:rPr>
          <w:spacing w:val="13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No</w:t>
      </w:r>
      <w:r>
        <w:rPr>
          <w:spacing w:val="1"/>
          <w:sz w:val="19"/>
          <w:szCs w:val="19"/>
        </w:rPr>
        <w:t>se</w:t>
      </w:r>
      <w:r>
        <w:rPr>
          <w:sz w:val="19"/>
          <w:szCs w:val="19"/>
        </w:rPr>
        <w:t>d</w:t>
      </w:r>
      <w:r>
        <w:rPr>
          <w:spacing w:val="19"/>
          <w:sz w:val="19"/>
          <w:szCs w:val="19"/>
        </w:rPr>
        <w:t xml:space="preserve"> </w:t>
      </w:r>
      <w:r>
        <w:rPr>
          <w:spacing w:val="2"/>
          <w:w w:val="103"/>
          <w:sz w:val="19"/>
          <w:szCs w:val="19"/>
        </w:rPr>
        <w:t>R</w:t>
      </w:r>
      <w:r>
        <w:rPr>
          <w:spacing w:val="1"/>
          <w:w w:val="103"/>
          <w:sz w:val="19"/>
          <w:szCs w:val="19"/>
        </w:rPr>
        <w:t>ei</w:t>
      </w:r>
      <w:r>
        <w:rPr>
          <w:spacing w:val="2"/>
          <w:w w:val="103"/>
          <w:sz w:val="19"/>
          <w:szCs w:val="19"/>
        </w:rPr>
        <w:t>nd</w:t>
      </w:r>
      <w:r>
        <w:rPr>
          <w:spacing w:val="1"/>
          <w:w w:val="103"/>
          <w:sz w:val="19"/>
          <w:szCs w:val="19"/>
        </w:rPr>
        <w:t>ee</w:t>
      </w:r>
      <w:r>
        <w:rPr>
          <w:w w:val="103"/>
          <w:sz w:val="19"/>
          <w:szCs w:val="19"/>
        </w:rPr>
        <w:t>r</w:t>
      </w:r>
    </w:p>
    <w:p w14:paraId="39ED507F" w14:textId="2B799034" w:rsidR="00D270D0" w:rsidRPr="00D270D0" w:rsidRDefault="00C32278" w:rsidP="00C32278">
      <w:pPr>
        <w:spacing w:before="12" w:line="253" w:lineRule="auto"/>
        <w:ind w:right="79"/>
        <w:rPr>
          <w:w w:val="103"/>
          <w:sz w:val="19"/>
          <w:szCs w:val="19"/>
        </w:rPr>
      </w:pPr>
      <w:r>
        <w:rPr>
          <w:spacing w:val="2"/>
          <w:sz w:val="19"/>
          <w:szCs w:val="19"/>
        </w:rPr>
        <w:t xml:space="preserve">  </w:t>
      </w:r>
      <w:r w:rsidR="00F14CDA">
        <w:rPr>
          <w:spacing w:val="2"/>
          <w:sz w:val="19"/>
          <w:szCs w:val="19"/>
        </w:rPr>
        <w:t>D</w:t>
      </w:r>
      <w:r w:rsidR="00F14CDA">
        <w:rPr>
          <w:spacing w:val="1"/>
          <w:sz w:val="19"/>
          <w:szCs w:val="19"/>
        </w:rPr>
        <w:t>ec</w:t>
      </w:r>
      <w:r w:rsidR="00F14CDA">
        <w:rPr>
          <w:sz w:val="19"/>
          <w:szCs w:val="19"/>
        </w:rPr>
        <w:t>k</w:t>
      </w:r>
      <w:r w:rsidR="00F14CDA">
        <w:rPr>
          <w:spacing w:val="16"/>
          <w:sz w:val="19"/>
          <w:szCs w:val="19"/>
        </w:rPr>
        <w:t xml:space="preserve"> </w:t>
      </w:r>
      <w:r w:rsidR="00F14CDA">
        <w:rPr>
          <w:spacing w:val="2"/>
          <w:sz w:val="19"/>
          <w:szCs w:val="19"/>
        </w:rPr>
        <w:t>H</w:t>
      </w:r>
      <w:r w:rsidR="00F14CDA">
        <w:rPr>
          <w:spacing w:val="1"/>
          <w:sz w:val="19"/>
          <w:szCs w:val="19"/>
        </w:rPr>
        <w:t>a</w:t>
      </w:r>
      <w:r w:rsidR="00F14CDA">
        <w:rPr>
          <w:spacing w:val="2"/>
          <w:sz w:val="19"/>
          <w:szCs w:val="19"/>
        </w:rPr>
        <w:t>n</w:t>
      </w:r>
      <w:r w:rsidR="00F14CDA">
        <w:rPr>
          <w:sz w:val="19"/>
          <w:szCs w:val="19"/>
        </w:rPr>
        <w:t>d</w:t>
      </w:r>
      <w:r w:rsidR="00D270D0">
        <w:rPr>
          <w:sz w:val="19"/>
          <w:szCs w:val="19"/>
        </w:rPr>
        <w:t xml:space="preserve"> (</w:t>
      </w:r>
      <w:r w:rsidR="00F14CDA">
        <w:rPr>
          <w:i/>
          <w:spacing w:val="2"/>
          <w:sz w:val="19"/>
          <w:szCs w:val="19"/>
        </w:rPr>
        <w:t>Augu</w:t>
      </w:r>
      <w:r w:rsidR="00F14CDA">
        <w:rPr>
          <w:i/>
          <w:spacing w:val="1"/>
          <w:sz w:val="19"/>
          <w:szCs w:val="19"/>
        </w:rPr>
        <w:t>s</w:t>
      </w:r>
      <w:r w:rsidR="00F14CDA">
        <w:rPr>
          <w:i/>
          <w:sz w:val="19"/>
          <w:szCs w:val="19"/>
        </w:rPr>
        <w:t>t</w:t>
      </w:r>
      <w:r w:rsidR="00F14CDA">
        <w:rPr>
          <w:i/>
          <w:spacing w:val="19"/>
          <w:sz w:val="19"/>
          <w:szCs w:val="19"/>
        </w:rPr>
        <w:t xml:space="preserve"> </w:t>
      </w:r>
      <w:r w:rsidR="00F14CDA">
        <w:rPr>
          <w:i/>
          <w:spacing w:val="2"/>
          <w:w w:val="103"/>
          <w:sz w:val="19"/>
          <w:szCs w:val="19"/>
        </w:rPr>
        <w:t>201</w:t>
      </w:r>
      <w:r w:rsidR="00F14CDA">
        <w:rPr>
          <w:i/>
          <w:w w:val="103"/>
          <w:sz w:val="19"/>
          <w:szCs w:val="19"/>
        </w:rPr>
        <w:t>6</w:t>
      </w:r>
      <w:r w:rsidR="00D270D0">
        <w:rPr>
          <w:w w:val="103"/>
          <w:sz w:val="19"/>
          <w:szCs w:val="19"/>
        </w:rPr>
        <w:t>)</w:t>
      </w:r>
    </w:p>
    <w:p w14:paraId="15CD6934" w14:textId="2D0BD4BE" w:rsidR="00D16B45" w:rsidRDefault="00F14CDA" w:rsidP="00D270D0">
      <w:pPr>
        <w:spacing w:before="12" w:line="253" w:lineRule="auto"/>
        <w:ind w:left="830" w:right="79" w:hanging="110"/>
        <w:rPr>
          <w:sz w:val="19"/>
          <w:szCs w:val="19"/>
        </w:rPr>
      </w:pPr>
      <w:r>
        <w:rPr>
          <w:i/>
          <w:spacing w:val="2"/>
          <w:sz w:val="19"/>
          <w:szCs w:val="19"/>
        </w:rPr>
        <w:t>“</w:t>
      </w:r>
      <w:r>
        <w:rPr>
          <w:i/>
          <w:spacing w:val="1"/>
          <w:sz w:val="19"/>
          <w:szCs w:val="19"/>
        </w:rPr>
        <w:t>I</w:t>
      </w:r>
      <w:r>
        <w:rPr>
          <w:i/>
          <w:spacing w:val="2"/>
          <w:sz w:val="19"/>
          <w:szCs w:val="19"/>
        </w:rPr>
        <w:t>n</w:t>
      </w:r>
      <w:r>
        <w:rPr>
          <w:i/>
          <w:spacing w:val="1"/>
          <w:sz w:val="19"/>
          <w:szCs w:val="19"/>
        </w:rPr>
        <w:t>terl</w:t>
      </w:r>
      <w:r>
        <w:rPr>
          <w:i/>
          <w:spacing w:val="2"/>
          <w:sz w:val="19"/>
          <w:szCs w:val="19"/>
        </w:rPr>
        <w:t>o</w:t>
      </w:r>
      <w:r>
        <w:rPr>
          <w:i/>
          <w:spacing w:val="1"/>
          <w:sz w:val="19"/>
          <w:szCs w:val="19"/>
        </w:rPr>
        <w:t>c</w:t>
      </w:r>
      <w:r>
        <w:rPr>
          <w:i/>
          <w:spacing w:val="2"/>
          <w:sz w:val="19"/>
          <w:szCs w:val="19"/>
        </w:rPr>
        <w:t>h</w:t>
      </w:r>
      <w:r>
        <w:rPr>
          <w:i/>
          <w:spacing w:val="1"/>
          <w:sz w:val="19"/>
          <w:szCs w:val="19"/>
        </w:rPr>
        <w:t>e</w:t>
      </w:r>
      <w:r>
        <w:rPr>
          <w:i/>
          <w:sz w:val="19"/>
          <w:szCs w:val="19"/>
        </w:rPr>
        <w:t>n</w:t>
      </w:r>
      <w:r>
        <w:rPr>
          <w:i/>
          <w:spacing w:val="33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P</w:t>
      </w:r>
      <w:r>
        <w:rPr>
          <w:i/>
          <w:spacing w:val="1"/>
          <w:sz w:val="19"/>
          <w:szCs w:val="19"/>
        </w:rPr>
        <w:t>rese</w:t>
      </w:r>
      <w:r>
        <w:rPr>
          <w:i/>
          <w:spacing w:val="2"/>
          <w:sz w:val="19"/>
          <w:szCs w:val="19"/>
        </w:rPr>
        <w:t>n</w:t>
      </w:r>
      <w:r>
        <w:rPr>
          <w:i/>
          <w:spacing w:val="1"/>
          <w:sz w:val="19"/>
          <w:szCs w:val="19"/>
        </w:rPr>
        <w:t>ts</w:t>
      </w:r>
      <w:r>
        <w:rPr>
          <w:i/>
          <w:sz w:val="19"/>
          <w:szCs w:val="19"/>
        </w:rPr>
        <w:t>”</w:t>
      </w:r>
      <w:r>
        <w:rPr>
          <w:i/>
          <w:spacing w:val="27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P</w:t>
      </w:r>
      <w:r>
        <w:rPr>
          <w:i/>
          <w:spacing w:val="1"/>
          <w:sz w:val="19"/>
          <w:szCs w:val="19"/>
        </w:rPr>
        <w:t>r</w:t>
      </w:r>
      <w:r>
        <w:rPr>
          <w:i/>
          <w:spacing w:val="2"/>
          <w:sz w:val="19"/>
          <w:szCs w:val="19"/>
        </w:rPr>
        <w:t>odu</w:t>
      </w:r>
      <w:r>
        <w:rPr>
          <w:i/>
          <w:spacing w:val="1"/>
          <w:sz w:val="19"/>
          <w:szCs w:val="19"/>
        </w:rPr>
        <w:t>cti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n</w:t>
      </w:r>
      <w:r>
        <w:rPr>
          <w:i/>
          <w:spacing w:val="30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f</w:t>
      </w:r>
      <w:r>
        <w:rPr>
          <w:i/>
          <w:spacing w:val="7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C</w:t>
      </w:r>
      <w:r>
        <w:rPr>
          <w:spacing w:val="1"/>
          <w:sz w:val="19"/>
          <w:szCs w:val="19"/>
        </w:rPr>
        <w:t>atc</w:t>
      </w:r>
      <w:r>
        <w:rPr>
          <w:sz w:val="19"/>
          <w:szCs w:val="19"/>
        </w:rPr>
        <w:t>h</w:t>
      </w:r>
      <w:r>
        <w:rPr>
          <w:spacing w:val="17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M</w:t>
      </w:r>
      <w:r>
        <w:rPr>
          <w:sz w:val="19"/>
          <w:szCs w:val="19"/>
        </w:rPr>
        <w:t>e</w:t>
      </w:r>
      <w:r>
        <w:rPr>
          <w:spacing w:val="1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i</w:t>
      </w:r>
      <w:r>
        <w:rPr>
          <w:sz w:val="19"/>
          <w:szCs w:val="19"/>
        </w:rPr>
        <w:t>f</w:t>
      </w:r>
      <w:r>
        <w:rPr>
          <w:spacing w:val="7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Yo</w:t>
      </w:r>
      <w:r>
        <w:rPr>
          <w:sz w:val="19"/>
          <w:szCs w:val="19"/>
        </w:rPr>
        <w:t>u</w:t>
      </w:r>
      <w:r>
        <w:rPr>
          <w:spacing w:val="14"/>
          <w:sz w:val="19"/>
          <w:szCs w:val="19"/>
        </w:rPr>
        <w:t xml:space="preserve"> </w:t>
      </w:r>
      <w:r>
        <w:rPr>
          <w:spacing w:val="2"/>
          <w:w w:val="103"/>
          <w:sz w:val="19"/>
          <w:szCs w:val="19"/>
        </w:rPr>
        <w:t>C</w:t>
      </w:r>
      <w:r>
        <w:rPr>
          <w:spacing w:val="1"/>
          <w:w w:val="103"/>
          <w:sz w:val="19"/>
          <w:szCs w:val="19"/>
        </w:rPr>
        <w:t>a</w:t>
      </w:r>
      <w:r>
        <w:rPr>
          <w:w w:val="103"/>
          <w:sz w:val="19"/>
          <w:szCs w:val="19"/>
        </w:rPr>
        <w:t>n</w:t>
      </w:r>
    </w:p>
    <w:p w14:paraId="04499D73" w14:textId="172235FE" w:rsidR="00D16B45" w:rsidRPr="00D270D0" w:rsidRDefault="00F14CDA" w:rsidP="00D270D0">
      <w:pPr>
        <w:ind w:left="76" w:right="77"/>
        <w:rPr>
          <w:sz w:val="19"/>
          <w:szCs w:val="19"/>
        </w:rPr>
      </w:pPr>
      <w:r>
        <w:rPr>
          <w:spacing w:val="2"/>
          <w:sz w:val="19"/>
          <w:szCs w:val="19"/>
        </w:rPr>
        <w:t>S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t</w:t>
      </w:r>
      <w:r>
        <w:rPr>
          <w:spacing w:val="10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Bu</w:t>
      </w:r>
      <w:r>
        <w:rPr>
          <w:spacing w:val="1"/>
          <w:sz w:val="19"/>
          <w:szCs w:val="19"/>
        </w:rPr>
        <w:t>il</w:t>
      </w:r>
      <w:r>
        <w:rPr>
          <w:spacing w:val="2"/>
          <w:sz w:val="19"/>
          <w:szCs w:val="19"/>
        </w:rPr>
        <w:t>d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r</w:t>
      </w:r>
      <w:r w:rsidR="00D270D0">
        <w:rPr>
          <w:sz w:val="19"/>
          <w:szCs w:val="19"/>
        </w:rPr>
        <w:t xml:space="preserve"> (</w:t>
      </w:r>
      <w:r w:rsidR="006F295D">
        <w:rPr>
          <w:i/>
          <w:spacing w:val="3"/>
          <w:sz w:val="19"/>
          <w:szCs w:val="19"/>
        </w:rPr>
        <w:t>October</w:t>
      </w:r>
      <w:r>
        <w:rPr>
          <w:i/>
          <w:spacing w:val="14"/>
          <w:sz w:val="19"/>
          <w:szCs w:val="19"/>
        </w:rPr>
        <w:t xml:space="preserve"> </w:t>
      </w:r>
      <w:r>
        <w:rPr>
          <w:i/>
          <w:spacing w:val="1"/>
          <w:w w:val="103"/>
          <w:sz w:val="19"/>
          <w:szCs w:val="19"/>
        </w:rPr>
        <w:t>201</w:t>
      </w:r>
      <w:r w:rsidR="006F295D">
        <w:rPr>
          <w:i/>
          <w:w w:val="103"/>
          <w:sz w:val="19"/>
          <w:szCs w:val="19"/>
        </w:rPr>
        <w:t xml:space="preserve">4 </w:t>
      </w:r>
      <w:r w:rsidR="00F72B47">
        <w:rPr>
          <w:i/>
          <w:w w:val="103"/>
          <w:sz w:val="19"/>
          <w:szCs w:val="19"/>
        </w:rPr>
        <w:t>–</w:t>
      </w:r>
      <w:r w:rsidR="006F295D">
        <w:rPr>
          <w:i/>
          <w:w w:val="103"/>
          <w:sz w:val="19"/>
          <w:szCs w:val="19"/>
        </w:rPr>
        <w:t xml:space="preserve"> </w:t>
      </w:r>
      <w:r w:rsidR="00F72B47">
        <w:rPr>
          <w:i/>
          <w:w w:val="103"/>
          <w:sz w:val="19"/>
          <w:szCs w:val="19"/>
        </w:rPr>
        <w:t>May 2017</w:t>
      </w:r>
      <w:r w:rsidR="00D270D0">
        <w:rPr>
          <w:w w:val="103"/>
          <w:sz w:val="19"/>
          <w:szCs w:val="19"/>
        </w:rPr>
        <w:t>)</w:t>
      </w:r>
    </w:p>
    <w:p w14:paraId="172A090A" w14:textId="28B6DE4A" w:rsidR="00D16B45" w:rsidRDefault="006F295D">
      <w:pPr>
        <w:spacing w:before="12"/>
        <w:ind w:left="830"/>
        <w:rPr>
          <w:sz w:val="19"/>
          <w:szCs w:val="19"/>
        </w:rPr>
      </w:pPr>
      <w:r>
        <w:rPr>
          <w:i/>
          <w:spacing w:val="2"/>
          <w:sz w:val="19"/>
          <w:szCs w:val="19"/>
        </w:rPr>
        <w:t xml:space="preserve">Various </w:t>
      </w:r>
      <w:r w:rsidR="00F14CDA">
        <w:rPr>
          <w:i/>
          <w:spacing w:val="2"/>
          <w:sz w:val="19"/>
          <w:szCs w:val="19"/>
        </w:rPr>
        <w:t>BS</w:t>
      </w:r>
      <w:r w:rsidR="00F14CDA">
        <w:rPr>
          <w:i/>
          <w:sz w:val="19"/>
          <w:szCs w:val="19"/>
        </w:rPr>
        <w:t>M</w:t>
      </w:r>
      <w:r w:rsidR="00F14CDA">
        <w:rPr>
          <w:i/>
          <w:spacing w:val="16"/>
          <w:sz w:val="19"/>
          <w:szCs w:val="19"/>
        </w:rPr>
        <w:t xml:space="preserve"> </w:t>
      </w:r>
      <w:r>
        <w:rPr>
          <w:i/>
          <w:spacing w:val="16"/>
          <w:sz w:val="19"/>
          <w:szCs w:val="19"/>
        </w:rPr>
        <w:t xml:space="preserve">Theater </w:t>
      </w:r>
      <w:r w:rsidR="00F14CDA">
        <w:rPr>
          <w:i/>
          <w:spacing w:val="2"/>
          <w:sz w:val="19"/>
          <w:szCs w:val="19"/>
        </w:rPr>
        <w:t>P</w:t>
      </w:r>
      <w:r w:rsidR="00F14CDA">
        <w:rPr>
          <w:i/>
          <w:spacing w:val="1"/>
          <w:sz w:val="19"/>
          <w:szCs w:val="19"/>
        </w:rPr>
        <w:t>r</w:t>
      </w:r>
      <w:r w:rsidR="00F14CDA">
        <w:rPr>
          <w:i/>
          <w:spacing w:val="2"/>
          <w:sz w:val="19"/>
          <w:szCs w:val="19"/>
        </w:rPr>
        <w:t>odu</w:t>
      </w:r>
      <w:r w:rsidR="00F14CDA">
        <w:rPr>
          <w:i/>
          <w:spacing w:val="1"/>
          <w:sz w:val="19"/>
          <w:szCs w:val="19"/>
        </w:rPr>
        <w:t>cti</w:t>
      </w:r>
      <w:r w:rsidR="00F14CDA">
        <w:rPr>
          <w:i/>
          <w:spacing w:val="2"/>
          <w:sz w:val="19"/>
          <w:szCs w:val="19"/>
        </w:rPr>
        <w:t>o</w:t>
      </w:r>
      <w:r w:rsidR="00F14CDA">
        <w:rPr>
          <w:i/>
          <w:sz w:val="19"/>
          <w:szCs w:val="19"/>
        </w:rPr>
        <w:t>n</w:t>
      </w:r>
      <w:r>
        <w:rPr>
          <w:i/>
          <w:sz w:val="19"/>
          <w:szCs w:val="19"/>
        </w:rPr>
        <w:t>s</w:t>
      </w:r>
    </w:p>
    <w:p w14:paraId="382F1039" w14:textId="7AF63C0A" w:rsidR="00D16B45" w:rsidRPr="006F295D" w:rsidRDefault="00F14CDA" w:rsidP="00D270D0">
      <w:pPr>
        <w:spacing w:before="12"/>
        <w:ind w:left="76" w:right="75"/>
        <w:rPr>
          <w:sz w:val="19"/>
          <w:szCs w:val="19"/>
        </w:rPr>
      </w:pPr>
      <w:r>
        <w:rPr>
          <w:spacing w:val="2"/>
          <w:sz w:val="19"/>
          <w:szCs w:val="19"/>
        </w:rPr>
        <w:t>Summ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r</w:t>
      </w:r>
      <w:r>
        <w:rPr>
          <w:spacing w:val="23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T</w:t>
      </w:r>
      <w:r>
        <w:rPr>
          <w:spacing w:val="1"/>
          <w:sz w:val="19"/>
          <w:szCs w:val="19"/>
        </w:rPr>
        <w:t>ec</w:t>
      </w:r>
      <w:r>
        <w:rPr>
          <w:spacing w:val="2"/>
          <w:sz w:val="19"/>
          <w:szCs w:val="19"/>
        </w:rPr>
        <w:t>hn</w:t>
      </w:r>
      <w:r>
        <w:rPr>
          <w:spacing w:val="1"/>
          <w:sz w:val="19"/>
          <w:szCs w:val="19"/>
        </w:rPr>
        <w:t>ica</w:t>
      </w:r>
      <w:r>
        <w:rPr>
          <w:sz w:val="19"/>
          <w:szCs w:val="19"/>
        </w:rPr>
        <w:t>l</w:t>
      </w:r>
      <w:r>
        <w:rPr>
          <w:spacing w:val="25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Th</w:t>
      </w:r>
      <w:r>
        <w:rPr>
          <w:spacing w:val="1"/>
          <w:sz w:val="19"/>
          <w:szCs w:val="19"/>
        </w:rPr>
        <w:t>eate</w:t>
      </w:r>
      <w:r>
        <w:rPr>
          <w:sz w:val="19"/>
          <w:szCs w:val="19"/>
        </w:rPr>
        <w:t>r</w:t>
      </w:r>
      <w:r>
        <w:rPr>
          <w:spacing w:val="21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C</w:t>
      </w:r>
      <w:r>
        <w:rPr>
          <w:spacing w:val="1"/>
          <w:sz w:val="19"/>
          <w:szCs w:val="19"/>
        </w:rPr>
        <w:t>a</w:t>
      </w:r>
      <w:r>
        <w:rPr>
          <w:spacing w:val="2"/>
          <w:sz w:val="19"/>
          <w:szCs w:val="19"/>
        </w:rPr>
        <w:t>m</w:t>
      </w:r>
      <w:r>
        <w:rPr>
          <w:sz w:val="19"/>
          <w:szCs w:val="19"/>
        </w:rPr>
        <w:t>p</w:t>
      </w:r>
      <w:r w:rsidR="006F295D">
        <w:rPr>
          <w:sz w:val="19"/>
          <w:szCs w:val="19"/>
        </w:rPr>
        <w:t xml:space="preserve"> (</w:t>
      </w:r>
      <w:r>
        <w:rPr>
          <w:i/>
          <w:spacing w:val="1"/>
          <w:sz w:val="19"/>
          <w:szCs w:val="19"/>
        </w:rPr>
        <w:t>J</w:t>
      </w:r>
      <w:r>
        <w:rPr>
          <w:i/>
          <w:spacing w:val="2"/>
          <w:sz w:val="19"/>
          <w:szCs w:val="19"/>
        </w:rPr>
        <w:t>u</w:t>
      </w:r>
      <w:r>
        <w:rPr>
          <w:i/>
          <w:spacing w:val="1"/>
          <w:sz w:val="19"/>
          <w:szCs w:val="19"/>
        </w:rPr>
        <w:t>l</w:t>
      </w:r>
      <w:r>
        <w:rPr>
          <w:i/>
          <w:sz w:val="19"/>
          <w:szCs w:val="19"/>
        </w:rPr>
        <w:t>y</w:t>
      </w:r>
      <w:r>
        <w:rPr>
          <w:i/>
          <w:spacing w:val="13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201</w:t>
      </w:r>
      <w:r w:rsidR="006F295D">
        <w:rPr>
          <w:i/>
          <w:spacing w:val="2"/>
          <w:w w:val="103"/>
          <w:sz w:val="19"/>
          <w:szCs w:val="19"/>
        </w:rPr>
        <w:t>5</w:t>
      </w:r>
      <w:r w:rsidR="006F295D">
        <w:rPr>
          <w:spacing w:val="2"/>
          <w:w w:val="103"/>
          <w:sz w:val="19"/>
          <w:szCs w:val="19"/>
        </w:rPr>
        <w:t>)</w:t>
      </w:r>
    </w:p>
    <w:p w14:paraId="008E3958" w14:textId="77777777" w:rsidR="00D16B45" w:rsidRDefault="00F14CDA">
      <w:pPr>
        <w:spacing w:before="12"/>
        <w:ind w:left="830"/>
        <w:rPr>
          <w:sz w:val="19"/>
          <w:szCs w:val="19"/>
        </w:rPr>
      </w:pPr>
      <w:r>
        <w:rPr>
          <w:i/>
          <w:spacing w:val="2"/>
          <w:sz w:val="19"/>
          <w:szCs w:val="19"/>
        </w:rPr>
        <w:t>Gu</w:t>
      </w:r>
      <w:r>
        <w:rPr>
          <w:i/>
          <w:spacing w:val="1"/>
          <w:sz w:val="19"/>
          <w:szCs w:val="19"/>
        </w:rPr>
        <w:t>t</w:t>
      </w:r>
      <w:r>
        <w:rPr>
          <w:i/>
          <w:spacing w:val="2"/>
          <w:sz w:val="19"/>
          <w:szCs w:val="19"/>
        </w:rPr>
        <w:t>h</w:t>
      </w:r>
      <w:r>
        <w:rPr>
          <w:i/>
          <w:spacing w:val="1"/>
          <w:sz w:val="19"/>
          <w:szCs w:val="19"/>
        </w:rPr>
        <w:t>ri</w:t>
      </w:r>
      <w:r>
        <w:rPr>
          <w:i/>
          <w:sz w:val="19"/>
          <w:szCs w:val="19"/>
        </w:rPr>
        <w:t>e</w:t>
      </w:r>
      <w:r>
        <w:rPr>
          <w:i/>
          <w:spacing w:val="22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Th</w:t>
      </w:r>
      <w:r>
        <w:rPr>
          <w:i/>
          <w:spacing w:val="1"/>
          <w:sz w:val="19"/>
          <w:szCs w:val="19"/>
        </w:rPr>
        <w:t>e</w:t>
      </w:r>
      <w:r>
        <w:rPr>
          <w:i/>
          <w:spacing w:val="2"/>
          <w:sz w:val="19"/>
          <w:szCs w:val="19"/>
        </w:rPr>
        <w:t>a</w:t>
      </w:r>
      <w:r>
        <w:rPr>
          <w:i/>
          <w:spacing w:val="1"/>
          <w:sz w:val="19"/>
          <w:szCs w:val="19"/>
        </w:rPr>
        <w:t>te</w:t>
      </w:r>
      <w:r>
        <w:rPr>
          <w:i/>
          <w:sz w:val="19"/>
          <w:szCs w:val="19"/>
        </w:rPr>
        <w:t>r</w:t>
      </w:r>
      <w:r>
        <w:rPr>
          <w:i/>
          <w:spacing w:val="22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f</w:t>
      </w:r>
      <w:r>
        <w:rPr>
          <w:i/>
          <w:spacing w:val="7"/>
          <w:sz w:val="19"/>
          <w:szCs w:val="19"/>
        </w:rPr>
        <w:t xml:space="preserve"> </w:t>
      </w:r>
      <w:r>
        <w:rPr>
          <w:i/>
          <w:spacing w:val="3"/>
          <w:sz w:val="19"/>
          <w:szCs w:val="19"/>
        </w:rPr>
        <w:t>M</w:t>
      </w:r>
      <w:r>
        <w:rPr>
          <w:i/>
          <w:spacing w:val="1"/>
          <w:sz w:val="19"/>
          <w:szCs w:val="19"/>
        </w:rPr>
        <w:t>i</w:t>
      </w:r>
      <w:r>
        <w:rPr>
          <w:i/>
          <w:spacing w:val="2"/>
          <w:sz w:val="19"/>
          <w:szCs w:val="19"/>
        </w:rPr>
        <w:t>nn</w:t>
      </w:r>
      <w:r>
        <w:rPr>
          <w:i/>
          <w:spacing w:val="1"/>
          <w:sz w:val="19"/>
          <w:szCs w:val="19"/>
        </w:rPr>
        <w:t>e</w:t>
      </w:r>
      <w:r>
        <w:rPr>
          <w:i/>
          <w:spacing w:val="2"/>
          <w:sz w:val="19"/>
          <w:szCs w:val="19"/>
        </w:rPr>
        <w:t>apo</w:t>
      </w:r>
      <w:r>
        <w:rPr>
          <w:i/>
          <w:spacing w:val="1"/>
          <w:sz w:val="19"/>
          <w:szCs w:val="19"/>
        </w:rPr>
        <w:t>lis</w:t>
      </w:r>
      <w:r>
        <w:rPr>
          <w:i/>
          <w:sz w:val="19"/>
          <w:szCs w:val="19"/>
        </w:rPr>
        <w:t>,</w:t>
      </w:r>
      <w:r>
        <w:rPr>
          <w:i/>
          <w:spacing w:val="33"/>
          <w:sz w:val="19"/>
          <w:szCs w:val="19"/>
        </w:rPr>
        <w:t xml:space="preserve"> </w:t>
      </w:r>
      <w:r>
        <w:rPr>
          <w:i/>
          <w:spacing w:val="3"/>
          <w:w w:val="103"/>
          <w:sz w:val="19"/>
          <w:szCs w:val="19"/>
        </w:rPr>
        <w:t>M</w:t>
      </w:r>
      <w:r>
        <w:rPr>
          <w:i/>
          <w:w w:val="103"/>
          <w:sz w:val="19"/>
          <w:szCs w:val="19"/>
        </w:rPr>
        <w:t>N</w:t>
      </w:r>
    </w:p>
    <w:p w14:paraId="6B3AA841" w14:textId="295DD666" w:rsidR="00D16B45" w:rsidRPr="006F295D" w:rsidRDefault="00F14CDA" w:rsidP="00D270D0">
      <w:pPr>
        <w:spacing w:before="12"/>
        <w:ind w:left="76" w:right="77"/>
        <w:rPr>
          <w:sz w:val="19"/>
          <w:szCs w:val="19"/>
        </w:rPr>
      </w:pPr>
      <w:r>
        <w:rPr>
          <w:spacing w:val="2"/>
          <w:sz w:val="19"/>
          <w:szCs w:val="19"/>
        </w:rPr>
        <w:t>A</w:t>
      </w:r>
      <w:r>
        <w:rPr>
          <w:spacing w:val="1"/>
          <w:sz w:val="19"/>
          <w:szCs w:val="19"/>
        </w:rPr>
        <w:t>ssista</w:t>
      </w:r>
      <w:r>
        <w:rPr>
          <w:spacing w:val="2"/>
          <w:sz w:val="19"/>
          <w:szCs w:val="19"/>
        </w:rPr>
        <w:t>n</w:t>
      </w:r>
      <w:r>
        <w:rPr>
          <w:sz w:val="19"/>
          <w:szCs w:val="19"/>
        </w:rPr>
        <w:t>t</w:t>
      </w:r>
      <w:r>
        <w:rPr>
          <w:spacing w:val="24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Soun</w:t>
      </w:r>
      <w:r>
        <w:rPr>
          <w:sz w:val="19"/>
          <w:szCs w:val="19"/>
        </w:rPr>
        <w:t>d</w:t>
      </w:r>
      <w:r>
        <w:rPr>
          <w:spacing w:val="1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FX</w:t>
      </w:r>
      <w:r>
        <w:rPr>
          <w:sz w:val="19"/>
          <w:szCs w:val="19"/>
        </w:rPr>
        <w:t>,</w:t>
      </w:r>
      <w:r>
        <w:rPr>
          <w:spacing w:val="12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M</w:t>
      </w:r>
      <w:r>
        <w:rPr>
          <w:spacing w:val="1"/>
          <w:sz w:val="19"/>
          <w:szCs w:val="19"/>
        </w:rPr>
        <w:t>icr</w:t>
      </w:r>
      <w:r>
        <w:rPr>
          <w:spacing w:val="2"/>
          <w:sz w:val="19"/>
          <w:szCs w:val="19"/>
        </w:rPr>
        <w:t>ophon</w:t>
      </w:r>
      <w:r>
        <w:rPr>
          <w:sz w:val="19"/>
          <w:szCs w:val="19"/>
        </w:rPr>
        <w:t>e</w:t>
      </w:r>
      <w:r>
        <w:rPr>
          <w:spacing w:val="3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B</w:t>
      </w:r>
      <w:r>
        <w:rPr>
          <w:spacing w:val="1"/>
          <w:sz w:val="19"/>
          <w:szCs w:val="19"/>
        </w:rPr>
        <w:t>atter</w:t>
      </w:r>
      <w:r>
        <w:rPr>
          <w:sz w:val="19"/>
          <w:szCs w:val="19"/>
        </w:rPr>
        <w:t>y</w:t>
      </w:r>
      <w:r>
        <w:rPr>
          <w:spacing w:val="21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Runn</w:t>
      </w:r>
      <w:r>
        <w:rPr>
          <w:spacing w:val="1"/>
          <w:sz w:val="19"/>
          <w:szCs w:val="19"/>
        </w:rPr>
        <w:t>e</w:t>
      </w:r>
      <w:r>
        <w:rPr>
          <w:spacing w:val="2"/>
          <w:sz w:val="19"/>
          <w:szCs w:val="19"/>
        </w:rPr>
        <w:t>r</w:t>
      </w:r>
      <w:r>
        <w:rPr>
          <w:sz w:val="19"/>
          <w:szCs w:val="19"/>
        </w:rPr>
        <w:t>,</w:t>
      </w:r>
      <w:r>
        <w:rPr>
          <w:spacing w:val="21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S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t</w:t>
      </w:r>
      <w:r>
        <w:rPr>
          <w:spacing w:val="10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Bu</w:t>
      </w:r>
      <w:r>
        <w:rPr>
          <w:spacing w:val="1"/>
          <w:sz w:val="19"/>
          <w:szCs w:val="19"/>
        </w:rPr>
        <w:t>il</w:t>
      </w:r>
      <w:r>
        <w:rPr>
          <w:spacing w:val="2"/>
          <w:sz w:val="19"/>
          <w:szCs w:val="19"/>
        </w:rPr>
        <w:t>d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r</w:t>
      </w:r>
      <w:r w:rsidR="006F295D">
        <w:rPr>
          <w:sz w:val="19"/>
          <w:szCs w:val="19"/>
        </w:rPr>
        <w:t xml:space="preserve"> (</w:t>
      </w:r>
      <w:r>
        <w:rPr>
          <w:i/>
          <w:spacing w:val="2"/>
          <w:sz w:val="19"/>
          <w:szCs w:val="19"/>
        </w:rPr>
        <w:t>O</w:t>
      </w:r>
      <w:r>
        <w:rPr>
          <w:i/>
          <w:spacing w:val="1"/>
          <w:sz w:val="19"/>
          <w:szCs w:val="19"/>
        </w:rPr>
        <w:t>ct</w:t>
      </w:r>
      <w:r>
        <w:rPr>
          <w:i/>
          <w:spacing w:val="2"/>
          <w:sz w:val="19"/>
          <w:szCs w:val="19"/>
        </w:rPr>
        <w:t>ob</w:t>
      </w:r>
      <w:r>
        <w:rPr>
          <w:i/>
          <w:spacing w:val="1"/>
          <w:sz w:val="19"/>
          <w:szCs w:val="19"/>
        </w:rPr>
        <w:t>e</w:t>
      </w:r>
      <w:r>
        <w:rPr>
          <w:i/>
          <w:sz w:val="19"/>
          <w:szCs w:val="19"/>
        </w:rPr>
        <w:t>r</w:t>
      </w:r>
      <w:r>
        <w:rPr>
          <w:i/>
          <w:spacing w:val="23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201</w:t>
      </w:r>
      <w:r>
        <w:rPr>
          <w:i/>
          <w:w w:val="103"/>
          <w:sz w:val="19"/>
          <w:szCs w:val="19"/>
        </w:rPr>
        <w:t>4</w:t>
      </w:r>
      <w:r w:rsidR="006F295D">
        <w:rPr>
          <w:w w:val="103"/>
          <w:sz w:val="19"/>
          <w:szCs w:val="19"/>
        </w:rPr>
        <w:t>)</w:t>
      </w:r>
    </w:p>
    <w:p w14:paraId="4455A3CD" w14:textId="77777777" w:rsidR="00D16B45" w:rsidRDefault="00F14CDA">
      <w:pPr>
        <w:spacing w:before="12"/>
        <w:ind w:left="830"/>
        <w:rPr>
          <w:sz w:val="19"/>
          <w:szCs w:val="19"/>
        </w:rPr>
      </w:pPr>
      <w:r>
        <w:rPr>
          <w:i/>
          <w:spacing w:val="2"/>
          <w:sz w:val="19"/>
          <w:szCs w:val="19"/>
        </w:rPr>
        <w:t>BS</w:t>
      </w:r>
      <w:r>
        <w:rPr>
          <w:i/>
          <w:sz w:val="19"/>
          <w:szCs w:val="19"/>
        </w:rPr>
        <w:t>M</w:t>
      </w:r>
      <w:r>
        <w:rPr>
          <w:i/>
          <w:spacing w:val="16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P</w:t>
      </w:r>
      <w:r>
        <w:rPr>
          <w:i/>
          <w:spacing w:val="1"/>
          <w:sz w:val="19"/>
          <w:szCs w:val="19"/>
        </w:rPr>
        <w:t>r</w:t>
      </w:r>
      <w:r>
        <w:rPr>
          <w:i/>
          <w:spacing w:val="2"/>
          <w:sz w:val="19"/>
          <w:szCs w:val="19"/>
        </w:rPr>
        <w:t>odu</w:t>
      </w:r>
      <w:r>
        <w:rPr>
          <w:i/>
          <w:spacing w:val="1"/>
          <w:sz w:val="19"/>
          <w:szCs w:val="19"/>
        </w:rPr>
        <w:t>cti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n</w:t>
      </w:r>
      <w:r>
        <w:rPr>
          <w:i/>
          <w:spacing w:val="30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f</w:t>
      </w:r>
      <w:r>
        <w:rPr>
          <w:i/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Th</w:t>
      </w:r>
      <w:r>
        <w:rPr>
          <w:sz w:val="19"/>
          <w:szCs w:val="19"/>
        </w:rPr>
        <w:t>e</w:t>
      </w:r>
      <w:r>
        <w:rPr>
          <w:spacing w:val="13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L</w:t>
      </w:r>
      <w:r>
        <w:rPr>
          <w:spacing w:val="1"/>
          <w:sz w:val="19"/>
          <w:szCs w:val="19"/>
        </w:rPr>
        <w:t>e</w:t>
      </w:r>
      <w:r>
        <w:rPr>
          <w:spacing w:val="2"/>
          <w:sz w:val="19"/>
          <w:szCs w:val="19"/>
        </w:rPr>
        <w:t>g</w:t>
      </w:r>
      <w:r>
        <w:rPr>
          <w:spacing w:val="1"/>
          <w:sz w:val="19"/>
          <w:szCs w:val="19"/>
        </w:rPr>
        <w:t>e</w:t>
      </w:r>
      <w:r>
        <w:rPr>
          <w:spacing w:val="2"/>
          <w:sz w:val="19"/>
          <w:szCs w:val="19"/>
        </w:rPr>
        <w:t>n</w:t>
      </w:r>
      <w:r>
        <w:rPr>
          <w:sz w:val="19"/>
          <w:szCs w:val="19"/>
        </w:rPr>
        <w:t>d</w:t>
      </w:r>
      <w:r>
        <w:rPr>
          <w:spacing w:val="21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f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S</w:t>
      </w:r>
      <w:r>
        <w:rPr>
          <w:spacing w:val="1"/>
          <w:sz w:val="19"/>
          <w:szCs w:val="19"/>
        </w:rPr>
        <w:t>lee</w:t>
      </w:r>
      <w:r>
        <w:rPr>
          <w:spacing w:val="2"/>
          <w:sz w:val="19"/>
          <w:szCs w:val="19"/>
        </w:rPr>
        <w:t>p</w:t>
      </w:r>
      <w:r>
        <w:rPr>
          <w:sz w:val="19"/>
          <w:szCs w:val="19"/>
        </w:rPr>
        <w:t>y</w:t>
      </w:r>
      <w:r>
        <w:rPr>
          <w:spacing w:val="19"/>
          <w:sz w:val="19"/>
          <w:szCs w:val="19"/>
        </w:rPr>
        <w:t xml:space="preserve"> </w:t>
      </w:r>
      <w:r>
        <w:rPr>
          <w:spacing w:val="2"/>
          <w:w w:val="103"/>
          <w:sz w:val="19"/>
          <w:szCs w:val="19"/>
        </w:rPr>
        <w:t>Ho</w:t>
      </w:r>
      <w:r>
        <w:rPr>
          <w:spacing w:val="1"/>
          <w:w w:val="103"/>
          <w:sz w:val="19"/>
          <w:szCs w:val="19"/>
        </w:rPr>
        <w:t>ll</w:t>
      </w:r>
      <w:r>
        <w:rPr>
          <w:spacing w:val="2"/>
          <w:w w:val="103"/>
          <w:sz w:val="19"/>
          <w:szCs w:val="19"/>
        </w:rPr>
        <w:t>o</w:t>
      </w:r>
      <w:r>
        <w:rPr>
          <w:w w:val="103"/>
          <w:sz w:val="19"/>
          <w:szCs w:val="19"/>
        </w:rPr>
        <w:t>w</w:t>
      </w:r>
    </w:p>
    <w:p w14:paraId="70F441AD" w14:textId="3A8FAAEE" w:rsidR="00D16B45" w:rsidRPr="006F295D" w:rsidRDefault="00F14CDA" w:rsidP="00D270D0">
      <w:pPr>
        <w:spacing w:before="12"/>
        <w:ind w:left="76" w:right="76"/>
        <w:rPr>
          <w:sz w:val="19"/>
          <w:szCs w:val="19"/>
        </w:rPr>
      </w:pPr>
      <w:r>
        <w:rPr>
          <w:spacing w:val="3"/>
          <w:sz w:val="19"/>
          <w:szCs w:val="19"/>
        </w:rPr>
        <w:t>M</w:t>
      </w:r>
      <w:r>
        <w:rPr>
          <w:spacing w:val="1"/>
          <w:sz w:val="19"/>
          <w:szCs w:val="19"/>
        </w:rPr>
        <w:t>usi</w:t>
      </w:r>
      <w:r>
        <w:rPr>
          <w:sz w:val="19"/>
          <w:szCs w:val="19"/>
        </w:rPr>
        <w:t>c</w:t>
      </w:r>
      <w:r>
        <w:rPr>
          <w:spacing w:val="1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</w:t>
      </w:r>
      <w:r>
        <w:rPr>
          <w:spacing w:val="1"/>
          <w:sz w:val="19"/>
          <w:szCs w:val="19"/>
        </w:rPr>
        <w:t>perato</w:t>
      </w:r>
      <w:r>
        <w:rPr>
          <w:sz w:val="19"/>
          <w:szCs w:val="19"/>
        </w:rPr>
        <w:t>r</w:t>
      </w:r>
      <w:r>
        <w:rPr>
          <w:spacing w:val="24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an</w:t>
      </w:r>
      <w:r>
        <w:rPr>
          <w:sz w:val="19"/>
          <w:szCs w:val="19"/>
        </w:rPr>
        <w:t>d</w:t>
      </w:r>
      <w:r>
        <w:rPr>
          <w:spacing w:val="1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1"/>
          <w:sz w:val="19"/>
          <w:szCs w:val="19"/>
        </w:rPr>
        <w:t>ssistan</w:t>
      </w:r>
      <w:r>
        <w:rPr>
          <w:sz w:val="19"/>
          <w:szCs w:val="19"/>
        </w:rPr>
        <w:t>t</w:t>
      </w:r>
      <w:r>
        <w:rPr>
          <w:spacing w:val="24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S</w:t>
      </w:r>
      <w:r>
        <w:rPr>
          <w:spacing w:val="1"/>
          <w:sz w:val="19"/>
          <w:szCs w:val="19"/>
        </w:rPr>
        <w:t>oun</w:t>
      </w:r>
      <w:r>
        <w:rPr>
          <w:sz w:val="19"/>
          <w:szCs w:val="19"/>
        </w:rPr>
        <w:t>d</w:t>
      </w:r>
      <w:r>
        <w:rPr>
          <w:spacing w:val="1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B</w:t>
      </w:r>
      <w:r>
        <w:rPr>
          <w:spacing w:val="1"/>
          <w:sz w:val="19"/>
          <w:szCs w:val="19"/>
        </w:rPr>
        <w:t>oar</w:t>
      </w:r>
      <w:r>
        <w:rPr>
          <w:sz w:val="19"/>
          <w:szCs w:val="19"/>
        </w:rPr>
        <w:t>d</w:t>
      </w:r>
      <w:r>
        <w:rPr>
          <w:spacing w:val="1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</w:t>
      </w:r>
      <w:r>
        <w:rPr>
          <w:spacing w:val="1"/>
          <w:sz w:val="19"/>
          <w:szCs w:val="19"/>
        </w:rPr>
        <w:t>perato</w:t>
      </w:r>
      <w:r>
        <w:rPr>
          <w:sz w:val="19"/>
          <w:szCs w:val="19"/>
        </w:rPr>
        <w:t>r</w:t>
      </w:r>
      <w:r w:rsidR="00D270D0">
        <w:rPr>
          <w:sz w:val="19"/>
          <w:szCs w:val="19"/>
        </w:rPr>
        <w:tab/>
      </w:r>
      <w:r w:rsidR="006F295D">
        <w:rPr>
          <w:sz w:val="19"/>
          <w:szCs w:val="19"/>
        </w:rPr>
        <w:t>(</w:t>
      </w:r>
      <w:r>
        <w:rPr>
          <w:i/>
          <w:spacing w:val="1"/>
          <w:sz w:val="19"/>
          <w:szCs w:val="19"/>
        </w:rPr>
        <w:t>J</w:t>
      </w:r>
      <w:r>
        <w:rPr>
          <w:i/>
          <w:spacing w:val="2"/>
          <w:sz w:val="19"/>
          <w:szCs w:val="19"/>
        </w:rPr>
        <w:t>un</w:t>
      </w:r>
      <w:r>
        <w:rPr>
          <w:i/>
          <w:sz w:val="19"/>
          <w:szCs w:val="19"/>
        </w:rPr>
        <w:t>e</w:t>
      </w:r>
      <w:r>
        <w:rPr>
          <w:i/>
          <w:spacing w:val="15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201</w:t>
      </w:r>
      <w:r>
        <w:rPr>
          <w:i/>
          <w:w w:val="103"/>
          <w:sz w:val="19"/>
          <w:szCs w:val="19"/>
        </w:rPr>
        <w:t>4</w:t>
      </w:r>
      <w:r w:rsidR="006F295D">
        <w:rPr>
          <w:w w:val="103"/>
          <w:sz w:val="19"/>
          <w:szCs w:val="19"/>
        </w:rPr>
        <w:t>)</w:t>
      </w:r>
    </w:p>
    <w:p w14:paraId="6588834E" w14:textId="77777777" w:rsidR="00D16B45" w:rsidRDefault="00F14CDA">
      <w:pPr>
        <w:spacing w:before="12"/>
        <w:ind w:left="830"/>
        <w:rPr>
          <w:sz w:val="19"/>
          <w:szCs w:val="19"/>
        </w:rPr>
      </w:pPr>
      <w:r>
        <w:rPr>
          <w:i/>
          <w:spacing w:val="1"/>
          <w:sz w:val="19"/>
          <w:szCs w:val="19"/>
        </w:rPr>
        <w:t>I</w:t>
      </w:r>
      <w:r>
        <w:rPr>
          <w:i/>
          <w:spacing w:val="2"/>
          <w:sz w:val="19"/>
          <w:szCs w:val="19"/>
        </w:rPr>
        <w:t>S</w:t>
      </w:r>
      <w:r>
        <w:rPr>
          <w:i/>
          <w:sz w:val="19"/>
          <w:szCs w:val="19"/>
        </w:rPr>
        <w:t>B</w:t>
      </w:r>
      <w:r>
        <w:rPr>
          <w:i/>
          <w:spacing w:val="12"/>
          <w:sz w:val="19"/>
          <w:szCs w:val="19"/>
        </w:rPr>
        <w:t xml:space="preserve"> </w:t>
      </w:r>
      <w:r>
        <w:rPr>
          <w:i/>
          <w:spacing w:val="1"/>
          <w:sz w:val="19"/>
          <w:szCs w:val="19"/>
        </w:rPr>
        <w:t>I</w:t>
      </w:r>
      <w:r>
        <w:rPr>
          <w:i/>
          <w:spacing w:val="2"/>
          <w:sz w:val="19"/>
          <w:szCs w:val="19"/>
        </w:rPr>
        <w:t>n</w:t>
      </w:r>
      <w:r>
        <w:rPr>
          <w:i/>
          <w:spacing w:val="1"/>
          <w:sz w:val="19"/>
          <w:szCs w:val="19"/>
        </w:rPr>
        <w:t>ter</w:t>
      </w:r>
      <w:r>
        <w:rPr>
          <w:i/>
          <w:spacing w:val="2"/>
          <w:sz w:val="19"/>
          <w:szCs w:val="19"/>
        </w:rPr>
        <w:t>na</w:t>
      </w:r>
      <w:r>
        <w:rPr>
          <w:i/>
          <w:spacing w:val="1"/>
          <w:sz w:val="19"/>
          <w:szCs w:val="19"/>
        </w:rPr>
        <w:t>ti</w:t>
      </w:r>
      <w:r>
        <w:rPr>
          <w:i/>
          <w:spacing w:val="2"/>
          <w:sz w:val="19"/>
          <w:szCs w:val="19"/>
        </w:rPr>
        <w:t>ona</w:t>
      </w:r>
      <w:r>
        <w:rPr>
          <w:i/>
          <w:sz w:val="19"/>
          <w:szCs w:val="19"/>
        </w:rPr>
        <w:t>l</w:t>
      </w:r>
      <w:r>
        <w:rPr>
          <w:i/>
          <w:spacing w:val="33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Fa</w:t>
      </w:r>
      <w:r>
        <w:rPr>
          <w:i/>
          <w:spacing w:val="1"/>
          <w:w w:val="103"/>
          <w:sz w:val="19"/>
          <w:szCs w:val="19"/>
        </w:rPr>
        <w:t>i</w:t>
      </w:r>
      <w:r>
        <w:rPr>
          <w:i/>
          <w:w w:val="103"/>
          <w:sz w:val="19"/>
          <w:szCs w:val="19"/>
        </w:rPr>
        <w:t>r</w:t>
      </w:r>
    </w:p>
    <w:p w14:paraId="4122321C" w14:textId="7E4078F9" w:rsidR="00D16B45" w:rsidRDefault="00F14CDA" w:rsidP="00D270D0">
      <w:pPr>
        <w:spacing w:before="7"/>
        <w:ind w:left="76" w:right="77"/>
        <w:rPr>
          <w:sz w:val="19"/>
          <w:szCs w:val="19"/>
        </w:rPr>
      </w:pPr>
      <w:r>
        <w:rPr>
          <w:spacing w:val="2"/>
          <w:sz w:val="19"/>
          <w:szCs w:val="19"/>
        </w:rPr>
        <w:t>V</w:t>
      </w:r>
      <w:r>
        <w:rPr>
          <w:spacing w:val="1"/>
          <w:sz w:val="19"/>
          <w:szCs w:val="19"/>
        </w:rPr>
        <w:t>i</w:t>
      </w:r>
      <w:r>
        <w:rPr>
          <w:spacing w:val="2"/>
          <w:sz w:val="19"/>
          <w:szCs w:val="19"/>
        </w:rPr>
        <w:t>d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o</w:t>
      </w:r>
      <w:r>
        <w:rPr>
          <w:spacing w:val="1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Op</w:t>
      </w:r>
      <w:r>
        <w:rPr>
          <w:spacing w:val="1"/>
          <w:sz w:val="19"/>
          <w:szCs w:val="19"/>
        </w:rPr>
        <w:t>erat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r</w:t>
      </w:r>
      <w:r w:rsidR="006F295D">
        <w:rPr>
          <w:sz w:val="19"/>
          <w:szCs w:val="19"/>
        </w:rPr>
        <w:t xml:space="preserve"> (</w:t>
      </w:r>
      <w:r>
        <w:rPr>
          <w:i/>
          <w:spacing w:val="3"/>
          <w:sz w:val="19"/>
          <w:szCs w:val="19"/>
        </w:rPr>
        <w:t>M</w:t>
      </w:r>
      <w:r>
        <w:rPr>
          <w:i/>
          <w:spacing w:val="1"/>
          <w:sz w:val="19"/>
          <w:szCs w:val="19"/>
        </w:rPr>
        <w:t>arc</w:t>
      </w:r>
      <w:r>
        <w:rPr>
          <w:i/>
          <w:sz w:val="19"/>
          <w:szCs w:val="19"/>
        </w:rPr>
        <w:t>h</w:t>
      </w:r>
      <w:r>
        <w:rPr>
          <w:i/>
          <w:spacing w:val="19"/>
          <w:sz w:val="19"/>
          <w:szCs w:val="19"/>
        </w:rPr>
        <w:t xml:space="preserve"> </w:t>
      </w:r>
      <w:r>
        <w:rPr>
          <w:i/>
          <w:spacing w:val="1"/>
          <w:w w:val="103"/>
          <w:sz w:val="19"/>
          <w:szCs w:val="19"/>
        </w:rPr>
        <w:t>201</w:t>
      </w:r>
      <w:r>
        <w:rPr>
          <w:i/>
          <w:w w:val="103"/>
          <w:sz w:val="19"/>
          <w:szCs w:val="19"/>
        </w:rPr>
        <w:t>4</w:t>
      </w:r>
      <w:r w:rsidR="006F295D" w:rsidRPr="006F295D">
        <w:rPr>
          <w:w w:val="103"/>
          <w:sz w:val="19"/>
          <w:szCs w:val="19"/>
        </w:rPr>
        <w:t>)</w:t>
      </w:r>
    </w:p>
    <w:p w14:paraId="57E92FCA" w14:textId="77777777" w:rsidR="00D16B45" w:rsidRDefault="00F14CDA">
      <w:pPr>
        <w:spacing w:before="12"/>
        <w:ind w:left="830"/>
        <w:rPr>
          <w:sz w:val="19"/>
          <w:szCs w:val="19"/>
        </w:rPr>
      </w:pPr>
      <w:r>
        <w:rPr>
          <w:i/>
          <w:spacing w:val="1"/>
          <w:sz w:val="19"/>
          <w:szCs w:val="19"/>
        </w:rPr>
        <w:t>I</w:t>
      </w:r>
      <w:r>
        <w:rPr>
          <w:i/>
          <w:spacing w:val="2"/>
          <w:sz w:val="19"/>
          <w:szCs w:val="19"/>
        </w:rPr>
        <w:t>S</w:t>
      </w:r>
      <w:r>
        <w:rPr>
          <w:i/>
          <w:sz w:val="19"/>
          <w:szCs w:val="19"/>
        </w:rPr>
        <w:t>B</w:t>
      </w:r>
      <w:r>
        <w:rPr>
          <w:i/>
          <w:spacing w:val="12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Pa</w:t>
      </w:r>
      <w:r>
        <w:rPr>
          <w:i/>
          <w:spacing w:val="1"/>
          <w:sz w:val="19"/>
          <w:szCs w:val="19"/>
        </w:rPr>
        <w:t>re</w:t>
      </w:r>
      <w:r>
        <w:rPr>
          <w:i/>
          <w:spacing w:val="2"/>
          <w:sz w:val="19"/>
          <w:szCs w:val="19"/>
        </w:rPr>
        <w:t>n</w:t>
      </w:r>
      <w:r>
        <w:rPr>
          <w:i/>
          <w:spacing w:val="1"/>
          <w:sz w:val="19"/>
          <w:szCs w:val="19"/>
        </w:rPr>
        <w:t>t</w:t>
      </w:r>
      <w:r>
        <w:rPr>
          <w:i/>
          <w:sz w:val="19"/>
          <w:szCs w:val="19"/>
        </w:rPr>
        <w:t>s</w:t>
      </w:r>
      <w:r>
        <w:rPr>
          <w:i/>
          <w:spacing w:val="22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Qu</w:t>
      </w:r>
      <w:r>
        <w:rPr>
          <w:i/>
          <w:spacing w:val="1"/>
          <w:sz w:val="19"/>
          <w:szCs w:val="19"/>
        </w:rPr>
        <w:t>i</w:t>
      </w:r>
      <w:r>
        <w:rPr>
          <w:i/>
          <w:sz w:val="19"/>
          <w:szCs w:val="19"/>
        </w:rPr>
        <w:t>z</w:t>
      </w:r>
      <w:r>
        <w:rPr>
          <w:i/>
          <w:spacing w:val="15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N</w:t>
      </w:r>
      <w:r>
        <w:rPr>
          <w:i/>
          <w:spacing w:val="1"/>
          <w:w w:val="103"/>
          <w:sz w:val="19"/>
          <w:szCs w:val="19"/>
        </w:rPr>
        <w:t>i</w:t>
      </w:r>
      <w:r>
        <w:rPr>
          <w:i/>
          <w:spacing w:val="2"/>
          <w:w w:val="103"/>
          <w:sz w:val="19"/>
          <w:szCs w:val="19"/>
        </w:rPr>
        <w:t>gh</w:t>
      </w:r>
      <w:r>
        <w:rPr>
          <w:i/>
          <w:w w:val="103"/>
          <w:sz w:val="19"/>
          <w:szCs w:val="19"/>
        </w:rPr>
        <w:t>t</w:t>
      </w:r>
    </w:p>
    <w:p w14:paraId="27DB4D7F" w14:textId="1B619762" w:rsidR="00D16B45" w:rsidRPr="006F295D" w:rsidRDefault="00F14CDA" w:rsidP="00D270D0">
      <w:pPr>
        <w:spacing w:before="12"/>
        <w:ind w:left="76" w:right="77"/>
        <w:rPr>
          <w:sz w:val="19"/>
          <w:szCs w:val="19"/>
        </w:rPr>
      </w:pPr>
      <w:r>
        <w:rPr>
          <w:spacing w:val="2"/>
          <w:sz w:val="19"/>
          <w:szCs w:val="19"/>
        </w:rPr>
        <w:t>H</w:t>
      </w:r>
      <w:r>
        <w:rPr>
          <w:spacing w:val="1"/>
          <w:sz w:val="19"/>
          <w:szCs w:val="19"/>
        </w:rPr>
        <w:t>ea</w:t>
      </w:r>
      <w:r>
        <w:rPr>
          <w:sz w:val="19"/>
          <w:szCs w:val="19"/>
        </w:rPr>
        <w:t>d</w:t>
      </w:r>
      <w:r>
        <w:rPr>
          <w:spacing w:val="16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f</w:t>
      </w:r>
      <w:r>
        <w:rPr>
          <w:spacing w:val="9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W</w:t>
      </w:r>
      <w:r>
        <w:rPr>
          <w:spacing w:val="1"/>
          <w:sz w:val="19"/>
          <w:szCs w:val="19"/>
        </w:rPr>
        <w:t>ireles</w:t>
      </w:r>
      <w:r>
        <w:rPr>
          <w:sz w:val="19"/>
          <w:szCs w:val="19"/>
        </w:rPr>
        <w:t>s</w:t>
      </w:r>
      <w:r>
        <w:rPr>
          <w:spacing w:val="24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M</w:t>
      </w:r>
      <w:r>
        <w:rPr>
          <w:spacing w:val="1"/>
          <w:sz w:val="19"/>
          <w:szCs w:val="19"/>
        </w:rPr>
        <w:t>icr</w:t>
      </w:r>
      <w:r>
        <w:rPr>
          <w:spacing w:val="2"/>
          <w:sz w:val="19"/>
          <w:szCs w:val="19"/>
        </w:rPr>
        <w:t>ophon</w:t>
      </w:r>
      <w:r>
        <w:rPr>
          <w:spacing w:val="1"/>
          <w:sz w:val="19"/>
          <w:szCs w:val="19"/>
        </w:rPr>
        <w:t>es</w:t>
      </w:r>
      <w:r>
        <w:rPr>
          <w:sz w:val="19"/>
          <w:szCs w:val="19"/>
        </w:rPr>
        <w:t>,</w:t>
      </w:r>
      <w:r>
        <w:rPr>
          <w:spacing w:val="34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Soun</w:t>
      </w:r>
      <w:r>
        <w:rPr>
          <w:sz w:val="19"/>
          <w:szCs w:val="19"/>
        </w:rPr>
        <w:t>d</w:t>
      </w:r>
      <w:r>
        <w:rPr>
          <w:spacing w:val="1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F</w:t>
      </w:r>
      <w:r>
        <w:rPr>
          <w:sz w:val="19"/>
          <w:szCs w:val="19"/>
        </w:rPr>
        <w:t>X</w:t>
      </w:r>
      <w:r>
        <w:rPr>
          <w:spacing w:val="1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D</w:t>
      </w:r>
      <w:r>
        <w:rPr>
          <w:spacing w:val="1"/>
          <w:sz w:val="19"/>
          <w:szCs w:val="19"/>
        </w:rPr>
        <w:t>esi</w:t>
      </w:r>
      <w:r>
        <w:rPr>
          <w:spacing w:val="2"/>
          <w:sz w:val="19"/>
          <w:szCs w:val="19"/>
        </w:rPr>
        <w:t>gn</w:t>
      </w:r>
      <w:r>
        <w:rPr>
          <w:spacing w:val="1"/>
          <w:sz w:val="19"/>
          <w:szCs w:val="19"/>
        </w:rPr>
        <w:t>e</w:t>
      </w:r>
      <w:r>
        <w:rPr>
          <w:sz w:val="19"/>
          <w:szCs w:val="19"/>
        </w:rPr>
        <w:t>r</w:t>
      </w:r>
      <w:r>
        <w:rPr>
          <w:spacing w:val="25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pacing w:val="2"/>
          <w:sz w:val="19"/>
          <w:szCs w:val="19"/>
        </w:rPr>
        <w:t>n</w:t>
      </w:r>
      <w:r>
        <w:rPr>
          <w:sz w:val="19"/>
          <w:szCs w:val="19"/>
        </w:rPr>
        <w:t>d</w:t>
      </w:r>
      <w:r>
        <w:rPr>
          <w:spacing w:val="1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Op</w:t>
      </w:r>
      <w:r>
        <w:rPr>
          <w:spacing w:val="1"/>
          <w:sz w:val="19"/>
          <w:szCs w:val="19"/>
        </w:rPr>
        <w:t>erat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r</w:t>
      </w:r>
      <w:r w:rsidR="006F295D">
        <w:rPr>
          <w:sz w:val="19"/>
          <w:szCs w:val="19"/>
        </w:rPr>
        <w:t xml:space="preserve"> (</w:t>
      </w:r>
      <w:r>
        <w:rPr>
          <w:i/>
          <w:spacing w:val="2"/>
          <w:sz w:val="19"/>
          <w:szCs w:val="19"/>
        </w:rPr>
        <w:t>F</w:t>
      </w:r>
      <w:r>
        <w:rPr>
          <w:i/>
          <w:spacing w:val="1"/>
          <w:sz w:val="19"/>
          <w:szCs w:val="19"/>
        </w:rPr>
        <w:t>e</w:t>
      </w:r>
      <w:r>
        <w:rPr>
          <w:i/>
          <w:spacing w:val="2"/>
          <w:sz w:val="19"/>
          <w:szCs w:val="19"/>
        </w:rPr>
        <w:t>b</w:t>
      </w:r>
      <w:r>
        <w:rPr>
          <w:i/>
          <w:spacing w:val="1"/>
          <w:sz w:val="19"/>
          <w:szCs w:val="19"/>
        </w:rPr>
        <w:t>r</w:t>
      </w:r>
      <w:r>
        <w:rPr>
          <w:i/>
          <w:spacing w:val="2"/>
          <w:sz w:val="19"/>
          <w:szCs w:val="19"/>
        </w:rPr>
        <w:t>ua</w:t>
      </w:r>
      <w:r>
        <w:rPr>
          <w:i/>
          <w:spacing w:val="1"/>
          <w:sz w:val="19"/>
          <w:szCs w:val="19"/>
        </w:rPr>
        <w:t>r</w:t>
      </w:r>
      <w:r>
        <w:rPr>
          <w:i/>
          <w:sz w:val="19"/>
          <w:szCs w:val="19"/>
        </w:rPr>
        <w:t>y</w:t>
      </w:r>
      <w:r>
        <w:rPr>
          <w:i/>
          <w:spacing w:val="25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201</w:t>
      </w:r>
      <w:r>
        <w:rPr>
          <w:i/>
          <w:w w:val="103"/>
          <w:sz w:val="19"/>
          <w:szCs w:val="19"/>
        </w:rPr>
        <w:t>4</w:t>
      </w:r>
      <w:r w:rsidR="006F295D">
        <w:rPr>
          <w:w w:val="103"/>
          <w:sz w:val="19"/>
          <w:szCs w:val="19"/>
        </w:rPr>
        <w:t>)</w:t>
      </w:r>
    </w:p>
    <w:p w14:paraId="2338D74E" w14:textId="77777777" w:rsidR="00D16B45" w:rsidRDefault="00F14CDA">
      <w:pPr>
        <w:spacing w:before="12"/>
        <w:ind w:left="830"/>
        <w:rPr>
          <w:sz w:val="19"/>
          <w:szCs w:val="19"/>
        </w:rPr>
      </w:pPr>
      <w:r>
        <w:rPr>
          <w:i/>
          <w:spacing w:val="1"/>
          <w:sz w:val="19"/>
          <w:szCs w:val="19"/>
        </w:rPr>
        <w:t>I</w:t>
      </w:r>
      <w:r>
        <w:rPr>
          <w:i/>
          <w:spacing w:val="2"/>
          <w:sz w:val="19"/>
          <w:szCs w:val="19"/>
        </w:rPr>
        <w:t>S</w:t>
      </w:r>
      <w:r>
        <w:rPr>
          <w:i/>
          <w:sz w:val="19"/>
          <w:szCs w:val="19"/>
        </w:rPr>
        <w:t>B</w:t>
      </w:r>
      <w:r>
        <w:rPr>
          <w:i/>
          <w:spacing w:val="12"/>
          <w:sz w:val="19"/>
          <w:szCs w:val="19"/>
        </w:rPr>
        <w:t xml:space="preserve"> </w:t>
      </w:r>
      <w:proofErr w:type="spellStart"/>
      <w:r>
        <w:rPr>
          <w:i/>
          <w:spacing w:val="2"/>
          <w:sz w:val="19"/>
          <w:szCs w:val="19"/>
        </w:rPr>
        <w:t>F</w:t>
      </w:r>
      <w:r>
        <w:rPr>
          <w:i/>
          <w:spacing w:val="1"/>
          <w:sz w:val="19"/>
          <w:szCs w:val="19"/>
        </w:rPr>
        <w:t>iec</w:t>
      </w:r>
      <w:r>
        <w:rPr>
          <w:i/>
          <w:spacing w:val="2"/>
          <w:sz w:val="19"/>
          <w:szCs w:val="19"/>
        </w:rPr>
        <w:t>h</w:t>
      </w:r>
      <w:r>
        <w:rPr>
          <w:i/>
          <w:spacing w:val="1"/>
          <w:sz w:val="19"/>
          <w:szCs w:val="19"/>
        </w:rPr>
        <w:t>te</w:t>
      </w:r>
      <w:r>
        <w:rPr>
          <w:i/>
          <w:sz w:val="19"/>
          <w:szCs w:val="19"/>
        </w:rPr>
        <w:t>n</w:t>
      </w:r>
      <w:proofErr w:type="spellEnd"/>
      <w:r>
        <w:rPr>
          <w:i/>
          <w:spacing w:val="24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p</w:t>
      </w:r>
      <w:r>
        <w:rPr>
          <w:i/>
          <w:spacing w:val="1"/>
          <w:sz w:val="19"/>
          <w:szCs w:val="19"/>
        </w:rPr>
        <w:t>r</w:t>
      </w:r>
      <w:r>
        <w:rPr>
          <w:i/>
          <w:spacing w:val="2"/>
          <w:sz w:val="19"/>
          <w:szCs w:val="19"/>
        </w:rPr>
        <w:t>odu</w:t>
      </w:r>
      <w:r>
        <w:rPr>
          <w:i/>
          <w:spacing w:val="1"/>
          <w:sz w:val="19"/>
          <w:szCs w:val="19"/>
        </w:rPr>
        <w:t>cti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n</w:t>
      </w:r>
      <w:r>
        <w:rPr>
          <w:i/>
          <w:spacing w:val="29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f</w:t>
      </w:r>
      <w:r>
        <w:rPr>
          <w:i/>
          <w:spacing w:val="7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Th</w:t>
      </w:r>
      <w:r>
        <w:rPr>
          <w:sz w:val="19"/>
          <w:szCs w:val="19"/>
        </w:rPr>
        <w:t>e</w:t>
      </w:r>
      <w:r>
        <w:rPr>
          <w:spacing w:val="13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P</w:t>
      </w:r>
      <w:r>
        <w:rPr>
          <w:spacing w:val="1"/>
          <w:sz w:val="19"/>
          <w:szCs w:val="19"/>
        </w:rPr>
        <w:t>ri</w:t>
      </w:r>
      <w:r>
        <w:rPr>
          <w:spacing w:val="2"/>
          <w:sz w:val="19"/>
          <w:szCs w:val="19"/>
        </w:rPr>
        <w:t>n</w:t>
      </w:r>
      <w:r>
        <w:rPr>
          <w:spacing w:val="1"/>
          <w:sz w:val="19"/>
          <w:szCs w:val="19"/>
        </w:rPr>
        <w:t>c</w:t>
      </w:r>
      <w:r>
        <w:rPr>
          <w:sz w:val="19"/>
          <w:szCs w:val="19"/>
        </w:rPr>
        <w:t>e</w:t>
      </w:r>
      <w:r>
        <w:rPr>
          <w:spacing w:val="1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a</w:t>
      </w:r>
      <w:r>
        <w:rPr>
          <w:spacing w:val="2"/>
          <w:sz w:val="19"/>
          <w:szCs w:val="19"/>
        </w:rPr>
        <w:t>n</w:t>
      </w:r>
      <w:r>
        <w:rPr>
          <w:sz w:val="19"/>
          <w:szCs w:val="19"/>
        </w:rPr>
        <w:t>d</w:t>
      </w:r>
      <w:r>
        <w:rPr>
          <w:spacing w:val="1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t</w:t>
      </w:r>
      <w:r>
        <w:rPr>
          <w:spacing w:val="2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11"/>
          <w:sz w:val="19"/>
          <w:szCs w:val="19"/>
        </w:rPr>
        <w:t xml:space="preserve"> </w:t>
      </w:r>
      <w:r>
        <w:rPr>
          <w:spacing w:val="2"/>
          <w:w w:val="103"/>
          <w:sz w:val="19"/>
          <w:szCs w:val="19"/>
        </w:rPr>
        <w:t>P</w:t>
      </w:r>
      <w:r>
        <w:rPr>
          <w:spacing w:val="1"/>
          <w:w w:val="103"/>
          <w:sz w:val="19"/>
          <w:szCs w:val="19"/>
        </w:rPr>
        <w:t>a</w:t>
      </w:r>
      <w:r>
        <w:rPr>
          <w:spacing w:val="2"/>
          <w:w w:val="103"/>
          <w:sz w:val="19"/>
          <w:szCs w:val="19"/>
        </w:rPr>
        <w:t>up</w:t>
      </w:r>
      <w:r>
        <w:rPr>
          <w:spacing w:val="1"/>
          <w:w w:val="103"/>
          <w:sz w:val="19"/>
          <w:szCs w:val="19"/>
        </w:rPr>
        <w:t>e</w:t>
      </w:r>
      <w:r>
        <w:rPr>
          <w:w w:val="103"/>
          <w:sz w:val="19"/>
          <w:szCs w:val="19"/>
        </w:rPr>
        <w:t>r</w:t>
      </w:r>
    </w:p>
    <w:p w14:paraId="56A8A0D4" w14:textId="7AEB70D2" w:rsidR="00D16B45" w:rsidRPr="006F295D" w:rsidRDefault="00F14CDA" w:rsidP="006F295D">
      <w:pPr>
        <w:spacing w:before="12"/>
        <w:ind w:left="76" w:right="75"/>
        <w:rPr>
          <w:sz w:val="19"/>
          <w:szCs w:val="19"/>
        </w:rPr>
      </w:pPr>
      <w:r>
        <w:rPr>
          <w:spacing w:val="2"/>
          <w:sz w:val="19"/>
          <w:szCs w:val="19"/>
        </w:rPr>
        <w:t>Soun</w:t>
      </w:r>
      <w:r>
        <w:rPr>
          <w:sz w:val="19"/>
          <w:szCs w:val="19"/>
        </w:rPr>
        <w:t>d</w:t>
      </w:r>
      <w:r>
        <w:rPr>
          <w:spacing w:val="1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Bo</w:t>
      </w:r>
      <w:r>
        <w:rPr>
          <w:spacing w:val="1"/>
          <w:sz w:val="19"/>
          <w:szCs w:val="19"/>
        </w:rPr>
        <w:t>ar</w:t>
      </w:r>
      <w:r>
        <w:rPr>
          <w:sz w:val="19"/>
          <w:szCs w:val="19"/>
        </w:rPr>
        <w:t>d</w:t>
      </w:r>
      <w:r>
        <w:rPr>
          <w:spacing w:val="1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Op</w:t>
      </w:r>
      <w:r>
        <w:rPr>
          <w:spacing w:val="1"/>
          <w:sz w:val="19"/>
          <w:szCs w:val="19"/>
        </w:rPr>
        <w:t>erat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r</w:t>
      </w:r>
      <w:r>
        <w:rPr>
          <w:spacing w:val="24"/>
          <w:sz w:val="19"/>
          <w:szCs w:val="19"/>
        </w:rPr>
        <w:t xml:space="preserve"> </w:t>
      </w:r>
      <w:r w:rsidR="006F295D">
        <w:rPr>
          <w:sz w:val="19"/>
          <w:szCs w:val="19"/>
        </w:rPr>
        <w:t>(</w:t>
      </w:r>
      <w:r>
        <w:rPr>
          <w:i/>
          <w:spacing w:val="2"/>
          <w:sz w:val="19"/>
          <w:szCs w:val="19"/>
        </w:rPr>
        <w:t>201</w:t>
      </w:r>
      <w:r>
        <w:rPr>
          <w:i/>
          <w:sz w:val="19"/>
          <w:szCs w:val="19"/>
        </w:rPr>
        <w:t>3</w:t>
      </w:r>
      <w:r>
        <w:rPr>
          <w:i/>
          <w:spacing w:val="15"/>
          <w:sz w:val="19"/>
          <w:szCs w:val="19"/>
        </w:rPr>
        <w:t xml:space="preserve"> </w:t>
      </w:r>
      <w:r>
        <w:rPr>
          <w:i/>
          <w:sz w:val="19"/>
          <w:szCs w:val="19"/>
        </w:rPr>
        <w:t>–</w:t>
      </w:r>
      <w:r>
        <w:rPr>
          <w:i/>
          <w:spacing w:val="7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2014</w:t>
      </w:r>
      <w:r w:rsidR="006F295D">
        <w:rPr>
          <w:spacing w:val="2"/>
          <w:w w:val="103"/>
          <w:sz w:val="19"/>
          <w:szCs w:val="19"/>
        </w:rPr>
        <w:t>)</w:t>
      </w:r>
    </w:p>
    <w:p w14:paraId="1E2EC886" w14:textId="77777777" w:rsidR="00D16B45" w:rsidRDefault="00F14CDA">
      <w:pPr>
        <w:spacing w:before="12"/>
        <w:ind w:left="830"/>
        <w:rPr>
          <w:sz w:val="19"/>
          <w:szCs w:val="19"/>
        </w:rPr>
      </w:pPr>
      <w:r>
        <w:rPr>
          <w:i/>
          <w:spacing w:val="2"/>
          <w:sz w:val="19"/>
          <w:szCs w:val="19"/>
        </w:rPr>
        <w:t>Va</w:t>
      </w:r>
      <w:r>
        <w:rPr>
          <w:i/>
          <w:spacing w:val="1"/>
          <w:sz w:val="19"/>
          <w:szCs w:val="19"/>
        </w:rPr>
        <w:t>ri</w:t>
      </w:r>
      <w:r>
        <w:rPr>
          <w:i/>
          <w:spacing w:val="2"/>
          <w:sz w:val="19"/>
          <w:szCs w:val="19"/>
        </w:rPr>
        <w:t>ou</w:t>
      </w:r>
      <w:r>
        <w:rPr>
          <w:i/>
          <w:sz w:val="19"/>
          <w:szCs w:val="19"/>
        </w:rPr>
        <w:t>s</w:t>
      </w:r>
      <w:r>
        <w:rPr>
          <w:i/>
          <w:spacing w:val="22"/>
          <w:sz w:val="19"/>
          <w:szCs w:val="19"/>
        </w:rPr>
        <w:t xml:space="preserve"> </w:t>
      </w:r>
      <w:r>
        <w:rPr>
          <w:i/>
          <w:spacing w:val="1"/>
          <w:sz w:val="19"/>
          <w:szCs w:val="19"/>
        </w:rPr>
        <w:t>I</w:t>
      </w:r>
      <w:r>
        <w:rPr>
          <w:i/>
          <w:spacing w:val="2"/>
          <w:sz w:val="19"/>
          <w:szCs w:val="19"/>
        </w:rPr>
        <w:t>n</w:t>
      </w:r>
      <w:r>
        <w:rPr>
          <w:i/>
          <w:spacing w:val="1"/>
          <w:sz w:val="19"/>
          <w:szCs w:val="19"/>
        </w:rPr>
        <w:t>str</w:t>
      </w:r>
      <w:r>
        <w:rPr>
          <w:i/>
          <w:spacing w:val="2"/>
          <w:sz w:val="19"/>
          <w:szCs w:val="19"/>
        </w:rPr>
        <w:t>um</w:t>
      </w:r>
      <w:r>
        <w:rPr>
          <w:i/>
          <w:spacing w:val="1"/>
          <w:sz w:val="19"/>
          <w:szCs w:val="19"/>
        </w:rPr>
        <w:t>e</w:t>
      </w:r>
      <w:r>
        <w:rPr>
          <w:i/>
          <w:spacing w:val="2"/>
          <w:sz w:val="19"/>
          <w:szCs w:val="19"/>
        </w:rPr>
        <w:t>n</w:t>
      </w:r>
      <w:r>
        <w:rPr>
          <w:i/>
          <w:spacing w:val="1"/>
          <w:sz w:val="19"/>
          <w:szCs w:val="19"/>
        </w:rPr>
        <w:t>t</w:t>
      </w:r>
      <w:r>
        <w:rPr>
          <w:i/>
          <w:spacing w:val="2"/>
          <w:sz w:val="19"/>
          <w:szCs w:val="19"/>
        </w:rPr>
        <w:t>a</w:t>
      </w:r>
      <w:r>
        <w:rPr>
          <w:i/>
          <w:sz w:val="19"/>
          <w:szCs w:val="19"/>
        </w:rPr>
        <w:t>l</w:t>
      </w:r>
      <w:r>
        <w:rPr>
          <w:i/>
          <w:spacing w:val="32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an</w:t>
      </w:r>
      <w:r>
        <w:rPr>
          <w:i/>
          <w:sz w:val="19"/>
          <w:szCs w:val="19"/>
        </w:rPr>
        <w:t>d</w:t>
      </w:r>
      <w:r>
        <w:rPr>
          <w:i/>
          <w:spacing w:val="13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Vo</w:t>
      </w:r>
      <w:r>
        <w:rPr>
          <w:i/>
          <w:spacing w:val="1"/>
          <w:sz w:val="19"/>
          <w:szCs w:val="19"/>
        </w:rPr>
        <w:t>ic</w:t>
      </w:r>
      <w:r>
        <w:rPr>
          <w:i/>
          <w:sz w:val="19"/>
          <w:szCs w:val="19"/>
        </w:rPr>
        <w:t>e</w:t>
      </w:r>
      <w:r>
        <w:rPr>
          <w:i/>
          <w:spacing w:val="17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P</w:t>
      </w:r>
      <w:r>
        <w:rPr>
          <w:i/>
          <w:spacing w:val="1"/>
          <w:sz w:val="19"/>
          <w:szCs w:val="19"/>
        </w:rPr>
        <w:t>r</w:t>
      </w:r>
      <w:r>
        <w:rPr>
          <w:i/>
          <w:spacing w:val="2"/>
          <w:sz w:val="19"/>
          <w:szCs w:val="19"/>
        </w:rPr>
        <w:t>odu</w:t>
      </w:r>
      <w:r>
        <w:rPr>
          <w:i/>
          <w:spacing w:val="1"/>
          <w:sz w:val="19"/>
          <w:szCs w:val="19"/>
        </w:rPr>
        <w:t>cti</w:t>
      </w:r>
      <w:r>
        <w:rPr>
          <w:i/>
          <w:spacing w:val="2"/>
          <w:sz w:val="19"/>
          <w:szCs w:val="19"/>
        </w:rPr>
        <w:t>on</w:t>
      </w:r>
      <w:r>
        <w:rPr>
          <w:i/>
          <w:sz w:val="19"/>
          <w:szCs w:val="19"/>
        </w:rPr>
        <w:t>s</w:t>
      </w:r>
      <w:r>
        <w:rPr>
          <w:i/>
          <w:spacing w:val="32"/>
          <w:sz w:val="19"/>
          <w:szCs w:val="19"/>
        </w:rPr>
        <w:t xml:space="preserve"> </w:t>
      </w:r>
      <w:r>
        <w:rPr>
          <w:i/>
          <w:spacing w:val="1"/>
          <w:sz w:val="19"/>
          <w:szCs w:val="19"/>
        </w:rPr>
        <w:t>I</w:t>
      </w:r>
      <w:r>
        <w:rPr>
          <w:i/>
          <w:spacing w:val="2"/>
          <w:sz w:val="19"/>
          <w:szCs w:val="19"/>
        </w:rPr>
        <w:t>S</w:t>
      </w:r>
      <w:r>
        <w:rPr>
          <w:i/>
          <w:sz w:val="19"/>
          <w:szCs w:val="19"/>
        </w:rPr>
        <w:t>B</w:t>
      </w:r>
      <w:r>
        <w:rPr>
          <w:i/>
          <w:spacing w:val="12"/>
          <w:sz w:val="19"/>
          <w:szCs w:val="19"/>
        </w:rPr>
        <w:t xml:space="preserve"> </w:t>
      </w:r>
      <w:r>
        <w:rPr>
          <w:i/>
          <w:spacing w:val="1"/>
          <w:sz w:val="19"/>
          <w:szCs w:val="19"/>
        </w:rPr>
        <w:t>(</w:t>
      </w:r>
      <w:r>
        <w:rPr>
          <w:i/>
          <w:spacing w:val="2"/>
          <w:sz w:val="19"/>
          <w:szCs w:val="19"/>
        </w:rPr>
        <w:t>Ban</w:t>
      </w:r>
      <w:r>
        <w:rPr>
          <w:i/>
          <w:sz w:val="19"/>
          <w:szCs w:val="19"/>
        </w:rPr>
        <w:t>d</w:t>
      </w:r>
      <w:r>
        <w:rPr>
          <w:i/>
          <w:spacing w:val="18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an</w:t>
      </w:r>
      <w:r>
        <w:rPr>
          <w:i/>
          <w:sz w:val="19"/>
          <w:szCs w:val="19"/>
        </w:rPr>
        <w:t>d</w:t>
      </w:r>
      <w:r>
        <w:rPr>
          <w:i/>
          <w:spacing w:val="13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Cho</w:t>
      </w:r>
      <w:r>
        <w:rPr>
          <w:i/>
          <w:spacing w:val="1"/>
          <w:sz w:val="19"/>
          <w:szCs w:val="19"/>
        </w:rPr>
        <w:t>i</w:t>
      </w:r>
      <w:r>
        <w:rPr>
          <w:i/>
          <w:sz w:val="19"/>
          <w:szCs w:val="19"/>
        </w:rPr>
        <w:t>r</w:t>
      </w:r>
      <w:r>
        <w:rPr>
          <w:i/>
          <w:spacing w:val="17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Con</w:t>
      </w:r>
      <w:r>
        <w:rPr>
          <w:i/>
          <w:spacing w:val="1"/>
          <w:w w:val="103"/>
          <w:sz w:val="19"/>
          <w:szCs w:val="19"/>
        </w:rPr>
        <w:t>certs</w:t>
      </w:r>
      <w:r>
        <w:rPr>
          <w:i/>
          <w:w w:val="103"/>
          <w:sz w:val="19"/>
          <w:szCs w:val="19"/>
        </w:rPr>
        <w:t>)</w:t>
      </w:r>
    </w:p>
    <w:p w14:paraId="03CF788D" w14:textId="0E692D83" w:rsidR="00D16B45" w:rsidRPr="006F295D" w:rsidRDefault="00F14CDA" w:rsidP="006F295D">
      <w:pPr>
        <w:spacing w:before="12"/>
        <w:ind w:left="76" w:right="75"/>
        <w:rPr>
          <w:sz w:val="19"/>
          <w:szCs w:val="19"/>
        </w:rPr>
      </w:pPr>
      <w:r>
        <w:rPr>
          <w:spacing w:val="2"/>
          <w:sz w:val="19"/>
          <w:szCs w:val="19"/>
        </w:rPr>
        <w:t>A</w:t>
      </w:r>
      <w:r>
        <w:rPr>
          <w:spacing w:val="1"/>
          <w:sz w:val="19"/>
          <w:szCs w:val="19"/>
        </w:rPr>
        <w:t>ssista</w:t>
      </w:r>
      <w:r>
        <w:rPr>
          <w:spacing w:val="2"/>
          <w:sz w:val="19"/>
          <w:szCs w:val="19"/>
        </w:rPr>
        <w:t>n</w:t>
      </w:r>
      <w:r>
        <w:rPr>
          <w:sz w:val="19"/>
          <w:szCs w:val="19"/>
        </w:rPr>
        <w:t>t</w:t>
      </w:r>
      <w:r>
        <w:rPr>
          <w:spacing w:val="24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W</w:t>
      </w:r>
      <w:r>
        <w:rPr>
          <w:spacing w:val="1"/>
          <w:sz w:val="19"/>
          <w:szCs w:val="19"/>
        </w:rPr>
        <w:t>ireles</w:t>
      </w:r>
      <w:r>
        <w:rPr>
          <w:sz w:val="19"/>
          <w:szCs w:val="19"/>
        </w:rPr>
        <w:t>s</w:t>
      </w:r>
      <w:r>
        <w:rPr>
          <w:spacing w:val="24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M</w:t>
      </w:r>
      <w:r>
        <w:rPr>
          <w:spacing w:val="1"/>
          <w:sz w:val="19"/>
          <w:szCs w:val="19"/>
        </w:rPr>
        <w:t>icr</w:t>
      </w:r>
      <w:r>
        <w:rPr>
          <w:spacing w:val="2"/>
          <w:sz w:val="19"/>
          <w:szCs w:val="19"/>
        </w:rPr>
        <w:t>ophon</w:t>
      </w:r>
      <w:r>
        <w:rPr>
          <w:sz w:val="19"/>
          <w:szCs w:val="19"/>
        </w:rPr>
        <w:t>e</w:t>
      </w:r>
      <w:r>
        <w:rPr>
          <w:spacing w:val="3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Coo</w:t>
      </w:r>
      <w:r>
        <w:rPr>
          <w:spacing w:val="1"/>
          <w:sz w:val="19"/>
          <w:szCs w:val="19"/>
        </w:rPr>
        <w:t>r</w:t>
      </w:r>
      <w:r>
        <w:rPr>
          <w:spacing w:val="2"/>
          <w:sz w:val="19"/>
          <w:szCs w:val="19"/>
        </w:rPr>
        <w:t>d</w:t>
      </w:r>
      <w:r>
        <w:rPr>
          <w:spacing w:val="1"/>
          <w:sz w:val="19"/>
          <w:szCs w:val="19"/>
        </w:rPr>
        <w:t>i</w:t>
      </w:r>
      <w:r>
        <w:rPr>
          <w:spacing w:val="2"/>
          <w:sz w:val="19"/>
          <w:szCs w:val="19"/>
        </w:rPr>
        <w:t>n</w:t>
      </w:r>
      <w:r>
        <w:rPr>
          <w:spacing w:val="1"/>
          <w:sz w:val="19"/>
          <w:szCs w:val="19"/>
        </w:rPr>
        <w:t>at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r</w:t>
      </w:r>
      <w:r w:rsidR="006F295D">
        <w:rPr>
          <w:sz w:val="19"/>
          <w:szCs w:val="19"/>
        </w:rPr>
        <w:t xml:space="preserve"> (</w:t>
      </w:r>
      <w:r>
        <w:rPr>
          <w:i/>
          <w:spacing w:val="2"/>
          <w:sz w:val="19"/>
          <w:szCs w:val="19"/>
        </w:rPr>
        <w:t>D</w:t>
      </w:r>
      <w:r>
        <w:rPr>
          <w:i/>
          <w:spacing w:val="1"/>
          <w:sz w:val="19"/>
          <w:szCs w:val="19"/>
        </w:rPr>
        <w:t>ece</w:t>
      </w:r>
      <w:r>
        <w:rPr>
          <w:i/>
          <w:spacing w:val="2"/>
          <w:sz w:val="19"/>
          <w:szCs w:val="19"/>
        </w:rPr>
        <w:t>mb</w:t>
      </w:r>
      <w:r>
        <w:rPr>
          <w:i/>
          <w:spacing w:val="1"/>
          <w:sz w:val="19"/>
          <w:szCs w:val="19"/>
        </w:rPr>
        <w:t>e</w:t>
      </w:r>
      <w:r>
        <w:rPr>
          <w:i/>
          <w:sz w:val="19"/>
          <w:szCs w:val="19"/>
        </w:rPr>
        <w:t>r</w:t>
      </w:r>
      <w:r>
        <w:rPr>
          <w:i/>
          <w:spacing w:val="27"/>
          <w:sz w:val="19"/>
          <w:szCs w:val="19"/>
        </w:rPr>
        <w:t xml:space="preserve"> </w:t>
      </w:r>
      <w:r>
        <w:rPr>
          <w:i/>
          <w:spacing w:val="2"/>
          <w:w w:val="103"/>
          <w:sz w:val="19"/>
          <w:szCs w:val="19"/>
        </w:rPr>
        <w:t>201</w:t>
      </w:r>
      <w:r w:rsidR="006F295D">
        <w:rPr>
          <w:i/>
          <w:spacing w:val="2"/>
          <w:w w:val="103"/>
          <w:sz w:val="19"/>
          <w:szCs w:val="19"/>
        </w:rPr>
        <w:t>3</w:t>
      </w:r>
      <w:r w:rsidR="006F295D">
        <w:rPr>
          <w:spacing w:val="2"/>
          <w:w w:val="103"/>
          <w:sz w:val="19"/>
          <w:szCs w:val="19"/>
        </w:rPr>
        <w:t>)</w:t>
      </w:r>
    </w:p>
    <w:p w14:paraId="495071B8" w14:textId="77777777" w:rsidR="00D16B45" w:rsidRDefault="00F14CDA">
      <w:pPr>
        <w:spacing w:before="12"/>
        <w:ind w:left="830"/>
        <w:rPr>
          <w:sz w:val="19"/>
          <w:szCs w:val="19"/>
        </w:rPr>
      </w:pPr>
      <w:r>
        <w:rPr>
          <w:i/>
          <w:spacing w:val="1"/>
          <w:sz w:val="19"/>
          <w:szCs w:val="19"/>
        </w:rPr>
        <w:t>I</w:t>
      </w:r>
      <w:r>
        <w:rPr>
          <w:i/>
          <w:spacing w:val="2"/>
          <w:sz w:val="19"/>
          <w:szCs w:val="19"/>
        </w:rPr>
        <w:t>S</w:t>
      </w:r>
      <w:r>
        <w:rPr>
          <w:i/>
          <w:sz w:val="19"/>
          <w:szCs w:val="19"/>
        </w:rPr>
        <w:t>B</w:t>
      </w:r>
      <w:r>
        <w:rPr>
          <w:i/>
          <w:spacing w:val="12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p</w:t>
      </w:r>
      <w:r>
        <w:rPr>
          <w:i/>
          <w:spacing w:val="1"/>
          <w:sz w:val="19"/>
          <w:szCs w:val="19"/>
        </w:rPr>
        <w:t>r</w:t>
      </w:r>
      <w:r>
        <w:rPr>
          <w:i/>
          <w:spacing w:val="2"/>
          <w:sz w:val="19"/>
          <w:szCs w:val="19"/>
        </w:rPr>
        <w:t>odu</w:t>
      </w:r>
      <w:r>
        <w:rPr>
          <w:i/>
          <w:spacing w:val="1"/>
          <w:sz w:val="19"/>
          <w:szCs w:val="19"/>
        </w:rPr>
        <w:t>cti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n</w:t>
      </w:r>
      <w:r>
        <w:rPr>
          <w:i/>
          <w:spacing w:val="29"/>
          <w:sz w:val="19"/>
          <w:szCs w:val="19"/>
        </w:rPr>
        <w:t xml:space="preserve"> </w:t>
      </w:r>
      <w:r>
        <w:rPr>
          <w:i/>
          <w:spacing w:val="2"/>
          <w:sz w:val="19"/>
          <w:szCs w:val="19"/>
        </w:rPr>
        <w:t>o</w:t>
      </w:r>
      <w:r>
        <w:rPr>
          <w:i/>
          <w:sz w:val="19"/>
          <w:szCs w:val="19"/>
        </w:rPr>
        <w:t>f</w:t>
      </w:r>
      <w:r>
        <w:rPr>
          <w:i/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Th</w:t>
      </w:r>
      <w:r>
        <w:rPr>
          <w:sz w:val="19"/>
          <w:szCs w:val="19"/>
        </w:rPr>
        <w:t>e</w:t>
      </w:r>
      <w:r>
        <w:rPr>
          <w:spacing w:val="13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Soun</w:t>
      </w:r>
      <w:r>
        <w:rPr>
          <w:sz w:val="19"/>
          <w:szCs w:val="19"/>
        </w:rPr>
        <w:t>d</w:t>
      </w:r>
      <w:r>
        <w:rPr>
          <w:spacing w:val="1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f</w:t>
      </w:r>
      <w:r>
        <w:rPr>
          <w:spacing w:val="9"/>
          <w:sz w:val="19"/>
          <w:szCs w:val="19"/>
        </w:rPr>
        <w:t xml:space="preserve"> </w:t>
      </w:r>
      <w:r>
        <w:rPr>
          <w:spacing w:val="3"/>
          <w:w w:val="103"/>
          <w:sz w:val="19"/>
          <w:szCs w:val="19"/>
        </w:rPr>
        <w:t>M</w:t>
      </w:r>
      <w:r>
        <w:rPr>
          <w:spacing w:val="2"/>
          <w:w w:val="103"/>
          <w:sz w:val="19"/>
          <w:szCs w:val="19"/>
        </w:rPr>
        <w:t>u</w:t>
      </w:r>
      <w:r>
        <w:rPr>
          <w:spacing w:val="1"/>
          <w:w w:val="103"/>
          <w:sz w:val="19"/>
          <w:szCs w:val="19"/>
        </w:rPr>
        <w:t>si</w:t>
      </w:r>
      <w:r>
        <w:rPr>
          <w:w w:val="103"/>
          <w:sz w:val="19"/>
          <w:szCs w:val="19"/>
        </w:rPr>
        <w:t>c</w:t>
      </w:r>
    </w:p>
    <w:p w14:paraId="2E277809" w14:textId="77777777" w:rsidR="00D16B45" w:rsidRDefault="00D16B45">
      <w:pPr>
        <w:spacing w:before="2" w:line="240" w:lineRule="exact"/>
        <w:rPr>
          <w:sz w:val="24"/>
          <w:szCs w:val="24"/>
        </w:rPr>
      </w:pPr>
    </w:p>
    <w:p w14:paraId="4E88FE87" w14:textId="6D54AA73" w:rsidR="00107EC7" w:rsidRDefault="00F14CDA" w:rsidP="00C32278">
      <w:pPr>
        <w:ind w:left="110"/>
        <w:rPr>
          <w:sz w:val="19"/>
          <w:szCs w:val="19"/>
        </w:rPr>
      </w:pPr>
      <w:r>
        <w:rPr>
          <w:b/>
          <w:spacing w:val="2"/>
          <w:sz w:val="19"/>
          <w:szCs w:val="19"/>
          <w:u w:val="single" w:color="000000"/>
        </w:rPr>
        <w:t>OTHE</w:t>
      </w:r>
      <w:r>
        <w:rPr>
          <w:b/>
          <w:sz w:val="19"/>
          <w:szCs w:val="19"/>
          <w:u w:val="single" w:color="000000"/>
        </w:rPr>
        <w:t>R</w:t>
      </w:r>
      <w:r>
        <w:rPr>
          <w:b/>
          <w:spacing w:val="25"/>
          <w:sz w:val="19"/>
          <w:szCs w:val="19"/>
          <w:u w:val="single" w:color="000000"/>
        </w:rPr>
        <w:t xml:space="preserve"> </w:t>
      </w:r>
      <w:r>
        <w:rPr>
          <w:b/>
          <w:spacing w:val="2"/>
          <w:sz w:val="19"/>
          <w:szCs w:val="19"/>
          <w:u w:val="single" w:color="000000"/>
        </w:rPr>
        <w:t>EXPER</w:t>
      </w:r>
      <w:r>
        <w:rPr>
          <w:b/>
          <w:spacing w:val="1"/>
          <w:sz w:val="19"/>
          <w:szCs w:val="19"/>
          <w:u w:val="single" w:color="000000"/>
        </w:rPr>
        <w:t>I</w:t>
      </w:r>
      <w:r>
        <w:rPr>
          <w:b/>
          <w:spacing w:val="2"/>
          <w:sz w:val="19"/>
          <w:szCs w:val="19"/>
          <w:u w:val="single" w:color="000000"/>
        </w:rPr>
        <w:t>ENC</w:t>
      </w:r>
      <w:r>
        <w:rPr>
          <w:b/>
          <w:sz w:val="19"/>
          <w:szCs w:val="19"/>
          <w:u w:val="single" w:color="000000"/>
        </w:rPr>
        <w:t>E</w:t>
      </w:r>
    </w:p>
    <w:p w14:paraId="641BEDA5" w14:textId="7EEFEAC9" w:rsidR="00C32278" w:rsidRDefault="00C32278" w:rsidP="00C32278">
      <w:pPr>
        <w:ind w:left="110"/>
        <w:rPr>
          <w:sz w:val="19"/>
          <w:szCs w:val="19"/>
        </w:rPr>
      </w:pPr>
      <w:r>
        <w:rPr>
          <w:sz w:val="19"/>
          <w:szCs w:val="19"/>
        </w:rPr>
        <w:t>Skilled in Audio Editing with REAPER and Audacity</w:t>
      </w:r>
    </w:p>
    <w:p w14:paraId="550F2D5C" w14:textId="5B6EA957" w:rsidR="00C32278" w:rsidRDefault="00C32278" w:rsidP="00C32278">
      <w:pPr>
        <w:ind w:left="110"/>
        <w:rPr>
          <w:sz w:val="19"/>
          <w:szCs w:val="19"/>
        </w:rPr>
      </w:pPr>
      <w:r>
        <w:rPr>
          <w:sz w:val="19"/>
          <w:szCs w:val="19"/>
        </w:rPr>
        <w:t xml:space="preserve">Skilled in </w:t>
      </w:r>
      <w:r w:rsidR="00571CE3">
        <w:rPr>
          <w:sz w:val="19"/>
          <w:szCs w:val="19"/>
        </w:rPr>
        <w:t xml:space="preserve">Audio Design </w:t>
      </w:r>
      <w:r w:rsidR="00446836">
        <w:rPr>
          <w:sz w:val="19"/>
          <w:szCs w:val="19"/>
        </w:rPr>
        <w:t xml:space="preserve">programing in </w:t>
      </w:r>
      <w:proofErr w:type="spellStart"/>
      <w:r w:rsidR="00446836">
        <w:rPr>
          <w:sz w:val="19"/>
          <w:szCs w:val="19"/>
        </w:rPr>
        <w:t>QLab</w:t>
      </w:r>
      <w:proofErr w:type="spellEnd"/>
    </w:p>
    <w:p w14:paraId="3F635B7A" w14:textId="08A096F8" w:rsidR="00E00EED" w:rsidRDefault="00E00EED" w:rsidP="00C32278">
      <w:pPr>
        <w:ind w:left="110"/>
        <w:rPr>
          <w:sz w:val="19"/>
          <w:szCs w:val="19"/>
        </w:rPr>
      </w:pPr>
      <w:r>
        <w:rPr>
          <w:sz w:val="19"/>
          <w:szCs w:val="19"/>
        </w:rPr>
        <w:t xml:space="preserve">Skilled in drafting, 3d modeling, and CAD with </w:t>
      </w:r>
      <w:proofErr w:type="spellStart"/>
      <w:r>
        <w:rPr>
          <w:sz w:val="19"/>
          <w:szCs w:val="19"/>
        </w:rPr>
        <w:t>Vectorworks</w:t>
      </w:r>
      <w:proofErr w:type="spellEnd"/>
    </w:p>
    <w:p w14:paraId="6C66BFD3" w14:textId="142C3DB4" w:rsidR="00571CE3" w:rsidRDefault="00571CE3" w:rsidP="00C32278">
      <w:pPr>
        <w:ind w:left="110"/>
        <w:rPr>
          <w:sz w:val="19"/>
          <w:szCs w:val="19"/>
        </w:rPr>
      </w:pPr>
      <w:r>
        <w:rPr>
          <w:sz w:val="19"/>
          <w:szCs w:val="19"/>
        </w:rPr>
        <w:t>Elementary Proficiency in MATLAB</w:t>
      </w:r>
    </w:p>
    <w:p w14:paraId="6F6FBD22" w14:textId="2CB7C693" w:rsidR="005D5167" w:rsidRDefault="005D5167" w:rsidP="005D5167">
      <w:pPr>
        <w:ind w:left="110"/>
        <w:rPr>
          <w:sz w:val="19"/>
          <w:szCs w:val="19"/>
        </w:rPr>
      </w:pPr>
      <w:r>
        <w:rPr>
          <w:sz w:val="19"/>
          <w:szCs w:val="19"/>
        </w:rPr>
        <w:t>Proficient knowledge in Microsoft Windows 10 and Apple macOS operating systems</w:t>
      </w:r>
    </w:p>
    <w:p w14:paraId="403D0D3B" w14:textId="068DF4E4" w:rsidR="005D5167" w:rsidRDefault="005D5167" w:rsidP="00C32278">
      <w:pPr>
        <w:ind w:left="110"/>
        <w:rPr>
          <w:sz w:val="19"/>
          <w:szCs w:val="19"/>
        </w:rPr>
      </w:pPr>
      <w:r>
        <w:rPr>
          <w:sz w:val="19"/>
          <w:szCs w:val="19"/>
        </w:rPr>
        <w:t>Intermediate skills playing the Alto and Soprano Saxophone</w:t>
      </w:r>
    </w:p>
    <w:p w14:paraId="0EF88C33" w14:textId="0A591506" w:rsidR="002F74E0" w:rsidRDefault="002F74E0" w:rsidP="00C32278">
      <w:pPr>
        <w:ind w:left="110"/>
        <w:rPr>
          <w:sz w:val="19"/>
          <w:szCs w:val="19"/>
        </w:rPr>
      </w:pPr>
      <w:r>
        <w:rPr>
          <w:sz w:val="19"/>
          <w:szCs w:val="19"/>
        </w:rPr>
        <w:t>Elementary skills playing the Bagpipe Chanter</w:t>
      </w:r>
    </w:p>
    <w:p w14:paraId="4408B6C4" w14:textId="7B73F362" w:rsidR="00446836" w:rsidRPr="00107EC7" w:rsidRDefault="00446836" w:rsidP="00C32278">
      <w:pPr>
        <w:ind w:left="110"/>
        <w:rPr>
          <w:sz w:val="19"/>
          <w:szCs w:val="19"/>
        </w:rPr>
      </w:pPr>
    </w:p>
    <w:p w14:paraId="14118D9B" w14:textId="77777777" w:rsidR="00D16B45" w:rsidRDefault="00D16B45">
      <w:pPr>
        <w:spacing w:before="18" w:line="220" w:lineRule="exact"/>
        <w:rPr>
          <w:sz w:val="22"/>
          <w:szCs w:val="22"/>
        </w:rPr>
      </w:pPr>
    </w:p>
    <w:p w14:paraId="37A6EE2C" w14:textId="0A93FA81" w:rsidR="00D16B45" w:rsidRPr="0093401C" w:rsidRDefault="00F14CDA" w:rsidP="0093401C">
      <w:pPr>
        <w:ind w:left="110"/>
        <w:rPr>
          <w:sz w:val="19"/>
          <w:szCs w:val="19"/>
        </w:rPr>
      </w:pPr>
      <w:r>
        <w:rPr>
          <w:b/>
          <w:spacing w:val="2"/>
          <w:w w:val="103"/>
          <w:sz w:val="19"/>
          <w:szCs w:val="19"/>
          <w:u w:val="single" w:color="000000"/>
        </w:rPr>
        <w:t>EDUCAT</w:t>
      </w:r>
      <w:r>
        <w:rPr>
          <w:b/>
          <w:spacing w:val="1"/>
          <w:w w:val="103"/>
          <w:sz w:val="19"/>
          <w:szCs w:val="19"/>
          <w:u w:val="single" w:color="000000"/>
        </w:rPr>
        <w:t>I</w:t>
      </w:r>
      <w:r>
        <w:rPr>
          <w:b/>
          <w:spacing w:val="3"/>
          <w:w w:val="103"/>
          <w:sz w:val="19"/>
          <w:szCs w:val="19"/>
          <w:u w:val="single" w:color="000000"/>
        </w:rPr>
        <w:t>O</w:t>
      </w:r>
      <w:r>
        <w:rPr>
          <w:b/>
          <w:w w:val="103"/>
          <w:sz w:val="19"/>
          <w:szCs w:val="19"/>
          <w:u w:val="single" w:color="000000"/>
        </w:rPr>
        <w:t>N</w:t>
      </w:r>
    </w:p>
    <w:p w14:paraId="3DF11FCF" w14:textId="0326BA38" w:rsidR="008A36AB" w:rsidRDefault="008A36AB" w:rsidP="0093401C">
      <w:pPr>
        <w:ind w:left="110" w:right="75"/>
        <w:rPr>
          <w:spacing w:val="1"/>
          <w:sz w:val="19"/>
          <w:szCs w:val="19"/>
        </w:rPr>
      </w:pPr>
      <w:r>
        <w:rPr>
          <w:b/>
          <w:sz w:val="19"/>
          <w:szCs w:val="19"/>
        </w:rPr>
        <w:t>University of Minnesota – College of Liberal Arts,</w:t>
      </w:r>
      <w:r w:rsidR="0093401C">
        <w:rPr>
          <w:b/>
          <w:sz w:val="19"/>
          <w:szCs w:val="19"/>
        </w:rPr>
        <w:t xml:space="preserve"> Bachelor of Arts,</w:t>
      </w:r>
      <w:r>
        <w:rPr>
          <w:b/>
          <w:sz w:val="19"/>
          <w:szCs w:val="19"/>
        </w:rPr>
        <w:t xml:space="preserve"> Theater and Physics                                                                 </w:t>
      </w:r>
      <w:r>
        <w:rPr>
          <w:b/>
          <w:spacing w:val="14"/>
          <w:sz w:val="19"/>
          <w:szCs w:val="19"/>
        </w:rPr>
        <w:t xml:space="preserve"> </w:t>
      </w:r>
      <w:r>
        <w:rPr>
          <w:i/>
          <w:spacing w:val="1"/>
          <w:sz w:val="19"/>
          <w:szCs w:val="19"/>
        </w:rPr>
        <w:t>Minneapolis, Minnesota</w:t>
      </w:r>
      <w:r w:rsidR="0093401C">
        <w:rPr>
          <w:sz w:val="19"/>
          <w:szCs w:val="19"/>
        </w:rPr>
        <w:t xml:space="preserve"> </w:t>
      </w:r>
      <w:r w:rsidR="0093401C" w:rsidRPr="0093401C">
        <w:rPr>
          <w:sz w:val="19"/>
          <w:szCs w:val="19"/>
        </w:rPr>
        <w:t>(</w:t>
      </w:r>
      <w:r>
        <w:rPr>
          <w:i/>
          <w:spacing w:val="1"/>
          <w:sz w:val="19"/>
          <w:szCs w:val="19"/>
        </w:rPr>
        <w:t xml:space="preserve">August 2017 – </w:t>
      </w:r>
      <w:r w:rsidR="007E171F">
        <w:rPr>
          <w:i/>
          <w:spacing w:val="1"/>
          <w:sz w:val="19"/>
          <w:szCs w:val="19"/>
        </w:rPr>
        <w:t>May 2021</w:t>
      </w:r>
      <w:r w:rsidR="0093401C">
        <w:rPr>
          <w:spacing w:val="1"/>
          <w:sz w:val="19"/>
          <w:szCs w:val="19"/>
        </w:rPr>
        <w:t>)</w:t>
      </w:r>
    </w:p>
    <w:p w14:paraId="0B89CF72" w14:textId="14A6C347" w:rsidR="0093401C" w:rsidRPr="0093401C" w:rsidRDefault="0093401C" w:rsidP="0093401C">
      <w:pPr>
        <w:ind w:left="74" w:right="75" w:firstLine="36"/>
        <w:rPr>
          <w:i/>
          <w:sz w:val="19"/>
          <w:szCs w:val="19"/>
        </w:rPr>
      </w:pPr>
      <w:r>
        <w:rPr>
          <w:i/>
          <w:sz w:val="19"/>
          <w:szCs w:val="19"/>
        </w:rPr>
        <w:t>GPA: 3.</w:t>
      </w:r>
      <w:r w:rsidR="00571CE3">
        <w:rPr>
          <w:i/>
          <w:sz w:val="19"/>
          <w:szCs w:val="19"/>
        </w:rPr>
        <w:t>4</w:t>
      </w:r>
      <w:r w:rsidR="007E171F">
        <w:rPr>
          <w:i/>
          <w:sz w:val="19"/>
          <w:szCs w:val="19"/>
        </w:rPr>
        <w:t>67</w:t>
      </w:r>
    </w:p>
    <w:p w14:paraId="5E67388E" w14:textId="77777777" w:rsidR="00D16B45" w:rsidRDefault="00D16B45">
      <w:pPr>
        <w:spacing w:before="18" w:line="220" w:lineRule="exact"/>
        <w:rPr>
          <w:sz w:val="22"/>
          <w:szCs w:val="22"/>
        </w:rPr>
      </w:pPr>
    </w:p>
    <w:p w14:paraId="38F17F32" w14:textId="77777777" w:rsidR="00D16B45" w:rsidRDefault="00F14CDA">
      <w:pPr>
        <w:ind w:left="110"/>
        <w:rPr>
          <w:sz w:val="19"/>
          <w:szCs w:val="19"/>
        </w:rPr>
      </w:pPr>
      <w:r>
        <w:rPr>
          <w:b/>
          <w:spacing w:val="2"/>
          <w:w w:val="103"/>
          <w:sz w:val="19"/>
          <w:szCs w:val="19"/>
          <w:u w:val="single" w:color="000000"/>
        </w:rPr>
        <w:t>LAN</w:t>
      </w:r>
      <w:r>
        <w:rPr>
          <w:b/>
          <w:spacing w:val="3"/>
          <w:w w:val="103"/>
          <w:sz w:val="19"/>
          <w:szCs w:val="19"/>
          <w:u w:val="single" w:color="000000"/>
        </w:rPr>
        <w:t>G</w:t>
      </w:r>
      <w:r>
        <w:rPr>
          <w:b/>
          <w:spacing w:val="2"/>
          <w:w w:val="103"/>
          <w:sz w:val="19"/>
          <w:szCs w:val="19"/>
          <w:u w:val="single" w:color="000000"/>
        </w:rPr>
        <w:t>UA</w:t>
      </w:r>
      <w:r>
        <w:rPr>
          <w:b/>
          <w:spacing w:val="3"/>
          <w:w w:val="103"/>
          <w:sz w:val="19"/>
          <w:szCs w:val="19"/>
          <w:u w:val="single" w:color="000000"/>
        </w:rPr>
        <w:t>G</w:t>
      </w:r>
      <w:r>
        <w:rPr>
          <w:b/>
          <w:spacing w:val="2"/>
          <w:w w:val="103"/>
          <w:sz w:val="19"/>
          <w:szCs w:val="19"/>
          <w:u w:val="single" w:color="000000"/>
        </w:rPr>
        <w:t>ES</w:t>
      </w:r>
    </w:p>
    <w:p w14:paraId="23A97250" w14:textId="77777777" w:rsidR="00D16B45" w:rsidRDefault="00F14CDA">
      <w:pPr>
        <w:spacing w:before="12"/>
        <w:ind w:left="110"/>
        <w:rPr>
          <w:sz w:val="19"/>
          <w:szCs w:val="19"/>
        </w:rPr>
      </w:pPr>
      <w:r>
        <w:rPr>
          <w:spacing w:val="2"/>
          <w:sz w:val="19"/>
          <w:szCs w:val="19"/>
        </w:rPr>
        <w:t>Sp</w:t>
      </w:r>
      <w:r>
        <w:rPr>
          <w:spacing w:val="1"/>
          <w:sz w:val="19"/>
          <w:szCs w:val="19"/>
        </w:rPr>
        <w:t>a</w:t>
      </w:r>
      <w:r>
        <w:rPr>
          <w:spacing w:val="2"/>
          <w:sz w:val="19"/>
          <w:szCs w:val="19"/>
        </w:rPr>
        <w:t>n</w:t>
      </w:r>
      <w:r>
        <w:rPr>
          <w:spacing w:val="1"/>
          <w:sz w:val="19"/>
          <w:szCs w:val="19"/>
        </w:rPr>
        <w:t>is</w:t>
      </w:r>
      <w:r>
        <w:rPr>
          <w:sz w:val="19"/>
          <w:szCs w:val="19"/>
        </w:rPr>
        <w:t>h</w:t>
      </w:r>
      <w:r>
        <w:rPr>
          <w:spacing w:val="22"/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>
        <w:rPr>
          <w:spacing w:val="7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I</w:t>
      </w:r>
      <w:r>
        <w:rPr>
          <w:spacing w:val="2"/>
          <w:sz w:val="19"/>
          <w:szCs w:val="19"/>
        </w:rPr>
        <w:t>n</w:t>
      </w:r>
      <w:r>
        <w:rPr>
          <w:spacing w:val="1"/>
          <w:sz w:val="19"/>
          <w:szCs w:val="19"/>
        </w:rPr>
        <w:t>ter</w:t>
      </w:r>
      <w:r>
        <w:rPr>
          <w:spacing w:val="2"/>
          <w:sz w:val="19"/>
          <w:szCs w:val="19"/>
        </w:rPr>
        <w:t>m</w:t>
      </w:r>
      <w:r>
        <w:rPr>
          <w:spacing w:val="1"/>
          <w:sz w:val="19"/>
          <w:szCs w:val="19"/>
        </w:rPr>
        <w:t>e</w:t>
      </w:r>
      <w:r>
        <w:rPr>
          <w:spacing w:val="2"/>
          <w:sz w:val="19"/>
          <w:szCs w:val="19"/>
        </w:rPr>
        <w:t>d</w:t>
      </w:r>
      <w:r>
        <w:rPr>
          <w:spacing w:val="1"/>
          <w:sz w:val="19"/>
          <w:szCs w:val="19"/>
        </w:rPr>
        <w:t>iat</w:t>
      </w:r>
      <w:r>
        <w:rPr>
          <w:sz w:val="19"/>
          <w:szCs w:val="19"/>
        </w:rPr>
        <w:t>e</w:t>
      </w:r>
      <w:r>
        <w:rPr>
          <w:spacing w:val="33"/>
          <w:sz w:val="19"/>
          <w:szCs w:val="19"/>
        </w:rPr>
        <w:t xml:space="preserve"> </w:t>
      </w:r>
      <w:r>
        <w:rPr>
          <w:spacing w:val="2"/>
          <w:w w:val="103"/>
          <w:sz w:val="19"/>
          <w:szCs w:val="19"/>
        </w:rPr>
        <w:t>p</w:t>
      </w:r>
      <w:r>
        <w:rPr>
          <w:spacing w:val="1"/>
          <w:w w:val="103"/>
          <w:sz w:val="19"/>
          <w:szCs w:val="19"/>
        </w:rPr>
        <w:t>r</w:t>
      </w:r>
      <w:r>
        <w:rPr>
          <w:spacing w:val="2"/>
          <w:w w:val="103"/>
          <w:sz w:val="19"/>
          <w:szCs w:val="19"/>
        </w:rPr>
        <w:t>o</w:t>
      </w:r>
      <w:r>
        <w:rPr>
          <w:spacing w:val="1"/>
          <w:w w:val="103"/>
          <w:sz w:val="19"/>
          <w:szCs w:val="19"/>
        </w:rPr>
        <w:t>ficie</w:t>
      </w:r>
      <w:r>
        <w:rPr>
          <w:spacing w:val="2"/>
          <w:w w:val="103"/>
          <w:sz w:val="19"/>
          <w:szCs w:val="19"/>
        </w:rPr>
        <w:t>n</w:t>
      </w:r>
      <w:r>
        <w:rPr>
          <w:spacing w:val="1"/>
          <w:w w:val="103"/>
          <w:sz w:val="19"/>
          <w:szCs w:val="19"/>
        </w:rPr>
        <w:t>c</w:t>
      </w:r>
      <w:r>
        <w:rPr>
          <w:w w:val="103"/>
          <w:sz w:val="19"/>
          <w:szCs w:val="19"/>
        </w:rPr>
        <w:t>y</w:t>
      </w:r>
    </w:p>
    <w:p w14:paraId="3693360A" w14:textId="0666E6A7" w:rsidR="00D16B45" w:rsidRDefault="00F14CDA">
      <w:pPr>
        <w:spacing w:before="12"/>
        <w:ind w:left="110"/>
        <w:rPr>
          <w:w w:val="103"/>
          <w:sz w:val="19"/>
          <w:szCs w:val="19"/>
        </w:rPr>
      </w:pPr>
      <w:r>
        <w:rPr>
          <w:spacing w:val="2"/>
          <w:sz w:val="19"/>
          <w:szCs w:val="19"/>
        </w:rPr>
        <w:t>G</w:t>
      </w:r>
      <w:r>
        <w:rPr>
          <w:spacing w:val="1"/>
          <w:sz w:val="19"/>
          <w:szCs w:val="19"/>
        </w:rPr>
        <w:t>er</w:t>
      </w:r>
      <w:r>
        <w:rPr>
          <w:spacing w:val="3"/>
          <w:sz w:val="19"/>
          <w:szCs w:val="19"/>
        </w:rPr>
        <w:t>m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22"/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>
        <w:rPr>
          <w:spacing w:val="7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E</w:t>
      </w:r>
      <w:r>
        <w:rPr>
          <w:spacing w:val="1"/>
          <w:sz w:val="19"/>
          <w:szCs w:val="19"/>
        </w:rPr>
        <w:t>le</w:t>
      </w:r>
      <w:r>
        <w:rPr>
          <w:spacing w:val="3"/>
          <w:sz w:val="19"/>
          <w:szCs w:val="19"/>
        </w:rPr>
        <w:t>m</w:t>
      </w:r>
      <w:r>
        <w:rPr>
          <w:spacing w:val="1"/>
          <w:sz w:val="19"/>
          <w:szCs w:val="19"/>
        </w:rPr>
        <w:t>e</w:t>
      </w:r>
      <w:r>
        <w:rPr>
          <w:spacing w:val="2"/>
          <w:sz w:val="19"/>
          <w:szCs w:val="19"/>
        </w:rPr>
        <w:t>n</w:t>
      </w:r>
      <w:r>
        <w:rPr>
          <w:spacing w:val="1"/>
          <w:sz w:val="19"/>
          <w:szCs w:val="19"/>
        </w:rPr>
        <w:t>tar</w:t>
      </w:r>
      <w:r>
        <w:rPr>
          <w:sz w:val="19"/>
          <w:szCs w:val="19"/>
        </w:rPr>
        <w:t>y</w:t>
      </w:r>
      <w:r>
        <w:rPr>
          <w:spacing w:val="30"/>
          <w:sz w:val="19"/>
          <w:szCs w:val="19"/>
        </w:rPr>
        <w:t xml:space="preserve"> </w:t>
      </w:r>
      <w:r>
        <w:rPr>
          <w:spacing w:val="2"/>
          <w:w w:val="103"/>
          <w:sz w:val="19"/>
          <w:szCs w:val="19"/>
        </w:rPr>
        <w:t>P</w:t>
      </w:r>
      <w:r>
        <w:rPr>
          <w:spacing w:val="1"/>
          <w:w w:val="103"/>
          <w:sz w:val="19"/>
          <w:szCs w:val="19"/>
        </w:rPr>
        <w:t>r</w:t>
      </w:r>
      <w:r>
        <w:rPr>
          <w:spacing w:val="2"/>
          <w:w w:val="103"/>
          <w:sz w:val="19"/>
          <w:szCs w:val="19"/>
        </w:rPr>
        <w:t>o</w:t>
      </w:r>
      <w:r>
        <w:rPr>
          <w:spacing w:val="1"/>
          <w:w w:val="103"/>
          <w:sz w:val="19"/>
          <w:szCs w:val="19"/>
        </w:rPr>
        <w:t>ficie</w:t>
      </w:r>
      <w:r>
        <w:rPr>
          <w:spacing w:val="2"/>
          <w:w w:val="103"/>
          <w:sz w:val="19"/>
          <w:szCs w:val="19"/>
        </w:rPr>
        <w:t>n</w:t>
      </w:r>
      <w:r>
        <w:rPr>
          <w:spacing w:val="1"/>
          <w:w w:val="103"/>
          <w:sz w:val="19"/>
          <w:szCs w:val="19"/>
        </w:rPr>
        <w:t>c</w:t>
      </w:r>
      <w:r>
        <w:rPr>
          <w:w w:val="103"/>
          <w:sz w:val="19"/>
          <w:szCs w:val="19"/>
        </w:rPr>
        <w:t>y</w:t>
      </w:r>
    </w:p>
    <w:p w14:paraId="34AB56D5" w14:textId="054FCD00" w:rsidR="00A90DEB" w:rsidRDefault="00A90DEB">
      <w:pPr>
        <w:spacing w:before="12"/>
        <w:ind w:left="110"/>
        <w:rPr>
          <w:sz w:val="19"/>
          <w:szCs w:val="19"/>
        </w:rPr>
      </w:pPr>
      <w:r>
        <w:rPr>
          <w:w w:val="103"/>
          <w:sz w:val="19"/>
          <w:szCs w:val="19"/>
        </w:rPr>
        <w:t xml:space="preserve">Irish </w:t>
      </w:r>
      <w:r>
        <w:rPr>
          <w:sz w:val="19"/>
          <w:szCs w:val="19"/>
        </w:rPr>
        <w:t>– Elementary Proficiency</w:t>
      </w:r>
    </w:p>
    <w:p w14:paraId="470C270C" w14:textId="77C61E86" w:rsidR="00B13899" w:rsidRPr="009F0884" w:rsidRDefault="00B13899" w:rsidP="005D5167">
      <w:pPr>
        <w:spacing w:before="7"/>
        <w:rPr>
          <w:i/>
          <w:spacing w:val="2"/>
          <w:w w:val="103"/>
          <w:sz w:val="19"/>
          <w:szCs w:val="19"/>
        </w:rPr>
      </w:pPr>
    </w:p>
    <w:sectPr w:rsidR="00B13899" w:rsidRPr="009F0884" w:rsidSect="007423AF">
      <w:type w:val="continuous"/>
      <w:pgSz w:w="12240" w:h="15840"/>
      <w:pgMar w:top="288" w:right="576" w:bottom="144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CFC"/>
    <w:multiLevelType w:val="multilevel"/>
    <w:tmpl w:val="AC6ACD1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5711FA"/>
    <w:multiLevelType w:val="hybridMultilevel"/>
    <w:tmpl w:val="ADD0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8372F"/>
    <w:multiLevelType w:val="hybridMultilevel"/>
    <w:tmpl w:val="9D94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9517">
    <w:abstractNumId w:val="0"/>
  </w:num>
  <w:num w:numId="2" w16cid:durableId="1393234134">
    <w:abstractNumId w:val="1"/>
  </w:num>
  <w:num w:numId="3" w16cid:durableId="856578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B45"/>
    <w:rsid w:val="00107EC7"/>
    <w:rsid w:val="00116CC6"/>
    <w:rsid w:val="00182089"/>
    <w:rsid w:val="002D12EA"/>
    <w:rsid w:val="002F74E0"/>
    <w:rsid w:val="00303D33"/>
    <w:rsid w:val="00347308"/>
    <w:rsid w:val="00366C76"/>
    <w:rsid w:val="00392077"/>
    <w:rsid w:val="00394E74"/>
    <w:rsid w:val="00446836"/>
    <w:rsid w:val="0050769E"/>
    <w:rsid w:val="00512D49"/>
    <w:rsid w:val="005175B4"/>
    <w:rsid w:val="00571CE3"/>
    <w:rsid w:val="0059777A"/>
    <w:rsid w:val="005D5167"/>
    <w:rsid w:val="00613C7A"/>
    <w:rsid w:val="00614E03"/>
    <w:rsid w:val="006F295D"/>
    <w:rsid w:val="007423AF"/>
    <w:rsid w:val="00755443"/>
    <w:rsid w:val="007C6C90"/>
    <w:rsid w:val="007E171F"/>
    <w:rsid w:val="008534B1"/>
    <w:rsid w:val="008A36AB"/>
    <w:rsid w:val="0093401C"/>
    <w:rsid w:val="00956B87"/>
    <w:rsid w:val="009F0884"/>
    <w:rsid w:val="00A90DEB"/>
    <w:rsid w:val="00B13899"/>
    <w:rsid w:val="00B9147C"/>
    <w:rsid w:val="00BE6B18"/>
    <w:rsid w:val="00C32278"/>
    <w:rsid w:val="00CA277D"/>
    <w:rsid w:val="00D16B45"/>
    <w:rsid w:val="00D270D0"/>
    <w:rsid w:val="00D653AB"/>
    <w:rsid w:val="00DB14DF"/>
    <w:rsid w:val="00DF371C"/>
    <w:rsid w:val="00E00EED"/>
    <w:rsid w:val="00E04667"/>
    <w:rsid w:val="00E136EC"/>
    <w:rsid w:val="00E221F9"/>
    <w:rsid w:val="00E95D9B"/>
    <w:rsid w:val="00EF2CE0"/>
    <w:rsid w:val="00F02023"/>
    <w:rsid w:val="00F14CDA"/>
    <w:rsid w:val="00F72B47"/>
    <w:rsid w:val="00F7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AA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95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Lynch</dc:creator>
  <cp:lastModifiedBy>Sean Lynch</cp:lastModifiedBy>
  <cp:revision>2</cp:revision>
  <dcterms:created xsi:type="dcterms:W3CDTF">2023-09-04T01:43:00Z</dcterms:created>
  <dcterms:modified xsi:type="dcterms:W3CDTF">2023-09-04T01:43:00Z</dcterms:modified>
</cp:coreProperties>
</file>